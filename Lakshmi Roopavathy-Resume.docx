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5F3A9" w14:textId="7055E3BB" w:rsidR="0013381F" w:rsidRPr="0013381F" w:rsidRDefault="00E4009D" w:rsidP="0013381F">
      <w:pPr>
        <w:spacing w:after="0" w:line="240" w:lineRule="auto"/>
        <w:jc w:val="center"/>
        <w:rPr>
          <w:rFonts w:ascii="Arial" w:eastAsia="Times New Roman" w:hAnsi="Arial" w:cs="Arial"/>
          <w:sz w:val="24"/>
          <w:szCs w:val="24"/>
        </w:rPr>
      </w:pPr>
      <w:r w:rsidRPr="00CB4C6F">
        <w:rPr>
          <w:rFonts w:ascii="Arial" w:eastAsia="Times New Roman" w:hAnsi="Arial" w:cs="Arial"/>
          <w:b/>
          <w:bCs/>
          <w:smallCaps/>
          <w:color w:val="000000"/>
          <w:sz w:val="48"/>
          <w:szCs w:val="48"/>
        </w:rPr>
        <w:t xml:space="preserve">Lakshmi </w:t>
      </w:r>
      <w:proofErr w:type="spellStart"/>
      <w:r w:rsidRPr="00CB4C6F">
        <w:rPr>
          <w:rFonts w:ascii="Arial" w:eastAsia="Times New Roman" w:hAnsi="Arial" w:cs="Arial"/>
          <w:b/>
          <w:bCs/>
          <w:smallCaps/>
          <w:color w:val="000000"/>
          <w:sz w:val="48"/>
          <w:szCs w:val="48"/>
        </w:rPr>
        <w:t>Roopavathy</w:t>
      </w:r>
      <w:proofErr w:type="spellEnd"/>
      <w:r w:rsidRPr="00CB4C6F">
        <w:rPr>
          <w:rFonts w:ascii="Arial" w:eastAsia="Times New Roman" w:hAnsi="Arial" w:cs="Arial"/>
          <w:b/>
          <w:bCs/>
          <w:smallCaps/>
          <w:color w:val="000000"/>
          <w:sz w:val="48"/>
          <w:szCs w:val="48"/>
        </w:rPr>
        <w:t xml:space="preserve">, </w:t>
      </w:r>
      <w:proofErr w:type="spellStart"/>
      <w:r w:rsidRPr="00CB4C6F">
        <w:rPr>
          <w:rFonts w:ascii="Arial" w:eastAsia="Times New Roman" w:hAnsi="Arial" w:cs="Arial"/>
          <w:b/>
          <w:bCs/>
          <w:smallCaps/>
          <w:color w:val="000000"/>
          <w:sz w:val="48"/>
          <w:szCs w:val="48"/>
        </w:rPr>
        <w:t>Thatiparthi</w:t>
      </w:r>
      <w:proofErr w:type="spellEnd"/>
    </w:p>
    <w:p w14:paraId="4EA15BA8" w14:textId="70910ADF" w:rsidR="0013381F" w:rsidRPr="0013381F" w:rsidRDefault="00E4009D" w:rsidP="0013381F">
      <w:pPr>
        <w:spacing w:after="0" w:line="240" w:lineRule="auto"/>
        <w:jc w:val="center"/>
        <w:rPr>
          <w:rFonts w:ascii="Arial" w:eastAsia="Times New Roman" w:hAnsi="Arial" w:cs="Arial"/>
          <w:sz w:val="24"/>
          <w:szCs w:val="24"/>
        </w:rPr>
      </w:pPr>
      <w:proofErr w:type="spellStart"/>
      <w:r w:rsidRPr="00CB4C6F">
        <w:rPr>
          <w:rFonts w:ascii="Arial" w:eastAsia="Times New Roman" w:hAnsi="Arial" w:cs="Arial"/>
          <w:color w:val="000000"/>
        </w:rPr>
        <w:t>Sandiego</w:t>
      </w:r>
      <w:proofErr w:type="spellEnd"/>
      <w:r w:rsidR="0013381F" w:rsidRPr="0013381F">
        <w:rPr>
          <w:rFonts w:ascii="Arial" w:eastAsia="Times New Roman" w:hAnsi="Arial" w:cs="Arial"/>
          <w:color w:val="000000"/>
        </w:rPr>
        <w:t xml:space="preserve">, </w:t>
      </w:r>
      <w:r w:rsidRPr="00CB4C6F">
        <w:rPr>
          <w:rFonts w:ascii="Arial" w:eastAsia="Times New Roman" w:hAnsi="Arial" w:cs="Arial"/>
          <w:color w:val="000000"/>
        </w:rPr>
        <w:t>CA</w:t>
      </w:r>
      <w:r w:rsidR="0013381F" w:rsidRPr="0013381F">
        <w:rPr>
          <w:rFonts w:ascii="Arial" w:eastAsia="Times New Roman" w:hAnsi="Arial" w:cs="Arial"/>
          <w:color w:val="000000"/>
        </w:rPr>
        <w:t> </w:t>
      </w:r>
    </w:p>
    <w:p w14:paraId="1F461DE4" w14:textId="2B15A74B" w:rsidR="0013381F" w:rsidRDefault="0013381F" w:rsidP="0013381F">
      <w:pPr>
        <w:spacing w:after="0" w:line="240" w:lineRule="auto"/>
        <w:jc w:val="center"/>
        <w:rPr>
          <w:rFonts w:ascii="Arial" w:eastAsia="Times New Roman" w:hAnsi="Arial" w:cs="Arial"/>
          <w:i/>
          <w:iCs/>
          <w:color w:val="000000"/>
        </w:rPr>
      </w:pPr>
      <w:r w:rsidRPr="0013381F">
        <w:rPr>
          <w:rFonts w:ascii="Arial" w:eastAsia="Times New Roman" w:hAnsi="Arial" w:cs="Arial"/>
          <w:color w:val="000000"/>
        </w:rPr>
        <w:t>Phone:</w:t>
      </w:r>
      <w:r w:rsidRPr="0013381F">
        <w:rPr>
          <w:rFonts w:ascii="Arial" w:eastAsia="Times New Roman" w:hAnsi="Arial" w:cs="Arial"/>
          <w:i/>
          <w:iCs/>
          <w:color w:val="000000"/>
        </w:rPr>
        <w:t xml:space="preserve"> </w:t>
      </w:r>
      <w:r w:rsidR="00E4009D" w:rsidRPr="00CB4C6F">
        <w:rPr>
          <w:rFonts w:ascii="Arial" w:eastAsia="Times New Roman" w:hAnsi="Arial" w:cs="Arial"/>
          <w:i/>
          <w:iCs/>
          <w:color w:val="000000"/>
        </w:rPr>
        <w:t>8589526517</w:t>
      </w:r>
      <w:r w:rsidRPr="0013381F">
        <w:rPr>
          <w:rFonts w:ascii="Arial" w:eastAsia="Times New Roman" w:hAnsi="Arial" w:cs="Arial"/>
          <w:color w:val="4A86E8"/>
        </w:rPr>
        <w:t xml:space="preserve"> </w:t>
      </w:r>
      <w:r w:rsidRPr="0013381F">
        <w:rPr>
          <w:rFonts w:ascii="Arial" w:eastAsia="Times New Roman" w:hAnsi="Arial" w:cs="Arial"/>
          <w:color w:val="1F497D"/>
        </w:rPr>
        <w:t xml:space="preserve">| </w:t>
      </w:r>
      <w:r w:rsidRPr="0013381F">
        <w:rPr>
          <w:rFonts w:ascii="Arial" w:eastAsia="Times New Roman" w:hAnsi="Arial" w:cs="Arial"/>
          <w:color w:val="000000"/>
        </w:rPr>
        <w:t xml:space="preserve">Email: </w:t>
      </w:r>
      <w:hyperlink r:id="rId5" w:history="1">
        <w:r w:rsidR="000C39CE" w:rsidRPr="00397456">
          <w:rPr>
            <w:rStyle w:val="Hyperlink"/>
            <w:rFonts w:ascii="Arial" w:eastAsia="Times New Roman" w:hAnsi="Arial" w:cs="Arial"/>
            <w:i/>
            <w:iCs/>
          </w:rPr>
          <w:t>tl.roopavathy@gmail.com</w:t>
        </w:r>
      </w:hyperlink>
    </w:p>
    <w:p w14:paraId="739357D4" w14:textId="769D4B9C" w:rsidR="000E58B9" w:rsidRDefault="0013381F" w:rsidP="000E58B9">
      <w:pPr>
        <w:spacing w:after="0" w:line="240" w:lineRule="auto"/>
        <w:ind w:left="360"/>
        <w:jc w:val="center"/>
        <w:rPr>
          <w:rFonts w:ascii="Arial" w:eastAsia="Times New Roman" w:hAnsi="Arial" w:cs="Arial"/>
          <w:color w:val="4A86E8"/>
        </w:rPr>
      </w:pPr>
      <w:r w:rsidRPr="0013381F">
        <w:rPr>
          <w:rFonts w:ascii="Arial" w:eastAsia="Times New Roman" w:hAnsi="Arial" w:cs="Arial"/>
          <w:color w:val="000000"/>
        </w:rPr>
        <w:t>LinkedIn</w:t>
      </w:r>
      <w:r w:rsidRPr="0013381F">
        <w:rPr>
          <w:rFonts w:ascii="Arial" w:eastAsia="Times New Roman" w:hAnsi="Arial" w:cs="Arial"/>
          <w:color w:val="4A86E8"/>
        </w:rPr>
        <w:t xml:space="preserve">: </w:t>
      </w:r>
      <w:hyperlink r:id="rId6" w:history="1">
        <w:r w:rsidR="00DC25C1" w:rsidRPr="00CB4C6F">
          <w:rPr>
            <w:rStyle w:val="Hyperlink"/>
            <w:rFonts w:ascii="Arial" w:eastAsia="Times New Roman" w:hAnsi="Arial" w:cs="Arial"/>
          </w:rPr>
          <w:t>https://www.linkedin.com/in/roopavathy-tl/</w:t>
        </w:r>
      </w:hyperlink>
      <w:r w:rsidR="00DC25C1" w:rsidRPr="00CB4C6F">
        <w:rPr>
          <w:rFonts w:ascii="Arial" w:eastAsia="Times New Roman" w:hAnsi="Arial" w:cs="Arial"/>
          <w:color w:val="4A86E8"/>
        </w:rPr>
        <w:t xml:space="preserve"> </w:t>
      </w:r>
    </w:p>
    <w:p w14:paraId="233AFDD1" w14:textId="1C869F20" w:rsidR="00E4009D" w:rsidRPr="00CB4C6F" w:rsidRDefault="0013381F" w:rsidP="000E58B9">
      <w:pPr>
        <w:spacing w:after="0" w:line="240" w:lineRule="auto"/>
        <w:ind w:left="360"/>
        <w:jc w:val="center"/>
        <w:rPr>
          <w:rFonts w:ascii="Arial" w:eastAsia="Times New Roman" w:hAnsi="Arial" w:cs="Arial"/>
          <w:i/>
          <w:iCs/>
          <w:color w:val="000000"/>
        </w:rPr>
      </w:pPr>
      <w:r w:rsidRPr="0013381F">
        <w:rPr>
          <w:rFonts w:ascii="Arial" w:eastAsia="Times New Roman" w:hAnsi="Arial" w:cs="Arial"/>
          <w:color w:val="4A86E8"/>
        </w:rPr>
        <w:t xml:space="preserve"> </w:t>
      </w:r>
      <w:r w:rsidRPr="0013381F">
        <w:rPr>
          <w:rFonts w:ascii="Arial" w:eastAsia="Times New Roman" w:hAnsi="Arial" w:cs="Arial"/>
          <w:color w:val="000000"/>
        </w:rPr>
        <w:t>GitHub</w:t>
      </w:r>
      <w:r w:rsidRPr="0013381F">
        <w:rPr>
          <w:rFonts w:ascii="Arial" w:eastAsia="Times New Roman" w:hAnsi="Arial" w:cs="Arial"/>
          <w:color w:val="4A86E8"/>
        </w:rPr>
        <w:t xml:space="preserve">: </w:t>
      </w:r>
      <w:hyperlink r:id="rId7" w:history="1">
        <w:r w:rsidR="00DC25C1" w:rsidRPr="00CB4C6F">
          <w:rPr>
            <w:rStyle w:val="Hyperlink"/>
            <w:rFonts w:ascii="Arial" w:eastAsia="Times New Roman" w:hAnsi="Arial" w:cs="Arial"/>
            <w:i/>
            <w:iCs/>
          </w:rPr>
          <w:t>https://github.com/RoopaRaghav/</w:t>
        </w:r>
      </w:hyperlink>
    </w:p>
    <w:p w14:paraId="24CF7F2D" w14:textId="77777777" w:rsidR="00DC25C1" w:rsidRPr="00CB4C6F" w:rsidRDefault="00DC25C1" w:rsidP="00DC25C1">
      <w:pPr>
        <w:spacing w:after="0" w:line="240" w:lineRule="auto"/>
        <w:ind w:left="720"/>
        <w:jc w:val="center"/>
        <w:rPr>
          <w:rFonts w:ascii="Arial" w:eastAsia="Times New Roman" w:hAnsi="Arial" w:cs="Arial"/>
          <w:i/>
          <w:iCs/>
          <w:color w:val="000000"/>
        </w:rPr>
      </w:pPr>
    </w:p>
    <w:p w14:paraId="65D09E43" w14:textId="25438022" w:rsidR="0013381F" w:rsidRPr="0013381F" w:rsidRDefault="0013381F" w:rsidP="0013381F">
      <w:pPr>
        <w:spacing w:after="80" w:line="240" w:lineRule="auto"/>
        <w:jc w:val="center"/>
        <w:rPr>
          <w:rFonts w:ascii="Arial" w:eastAsia="Times New Roman" w:hAnsi="Arial" w:cs="Arial"/>
          <w:sz w:val="24"/>
          <w:szCs w:val="24"/>
        </w:rPr>
      </w:pPr>
      <w:r w:rsidRPr="0013381F">
        <w:rPr>
          <w:rFonts w:ascii="Arial" w:eastAsia="Times New Roman" w:hAnsi="Arial" w:cs="Arial"/>
          <w:b/>
          <w:bCs/>
          <w:color w:val="000000"/>
          <w:sz w:val="27"/>
          <w:szCs w:val="27"/>
        </w:rPr>
        <w:t>Summary</w:t>
      </w:r>
    </w:p>
    <w:p w14:paraId="4BB1D094" w14:textId="5E9E6353" w:rsidR="000F6BB9" w:rsidRPr="000F6BB9" w:rsidRDefault="000F6BB9" w:rsidP="008F13AA">
      <w:pPr>
        <w:spacing w:after="0" w:line="240" w:lineRule="auto"/>
        <w:rPr>
          <w:rFonts w:ascii="Arial" w:eastAsia="Times New Roman" w:hAnsi="Arial" w:cs="Arial"/>
          <w:i/>
          <w:iCs/>
          <w:color w:val="000000"/>
        </w:rPr>
      </w:pPr>
      <w:r w:rsidRPr="000F6BB9">
        <w:rPr>
          <w:rFonts w:ascii="Arial" w:eastAsia="Times New Roman" w:hAnsi="Arial" w:cs="Arial"/>
          <w:i/>
          <w:iCs/>
          <w:color w:val="000000"/>
        </w:rPr>
        <w:t>Computer Science Engineer with experience in analyzing large data sets and coming up with data driven insights. Completed various projects end to end with different big data technologies and machine learning models.</w:t>
      </w:r>
      <w:r w:rsidRPr="00CB4C6F">
        <w:rPr>
          <w:rFonts w:ascii="Arial" w:eastAsia="Verdana" w:hAnsi="Arial" w:cs="Arial"/>
          <w:color w:val="343B40"/>
          <w:sz w:val="24"/>
          <w:szCs w:val="24"/>
        </w:rPr>
        <w:t xml:space="preserve"> </w:t>
      </w:r>
      <w:r w:rsidRPr="00CB4C6F">
        <w:rPr>
          <w:rFonts w:ascii="Arial" w:eastAsia="Times New Roman" w:hAnsi="Arial" w:cs="Arial"/>
          <w:i/>
          <w:iCs/>
          <w:color w:val="000000"/>
        </w:rPr>
        <w:t>Detailed, organized and has Critical Thinking and proactive problem solver.</w:t>
      </w:r>
    </w:p>
    <w:p w14:paraId="05EDBA0B" w14:textId="77777777" w:rsidR="0013381F" w:rsidRPr="0013381F" w:rsidRDefault="0013381F" w:rsidP="0013381F">
      <w:pPr>
        <w:spacing w:after="0" w:line="240" w:lineRule="auto"/>
        <w:rPr>
          <w:rFonts w:ascii="Arial" w:eastAsia="Times New Roman" w:hAnsi="Arial" w:cs="Arial"/>
          <w:sz w:val="24"/>
          <w:szCs w:val="24"/>
        </w:rPr>
      </w:pPr>
    </w:p>
    <w:p w14:paraId="0C06E16F" w14:textId="77777777" w:rsidR="0013381F" w:rsidRPr="0013381F" w:rsidRDefault="0013381F" w:rsidP="0013381F">
      <w:pPr>
        <w:spacing w:after="80" w:line="240" w:lineRule="auto"/>
        <w:jc w:val="center"/>
        <w:outlineLvl w:val="2"/>
        <w:rPr>
          <w:rFonts w:ascii="Arial" w:eastAsia="Times New Roman" w:hAnsi="Arial" w:cs="Arial"/>
          <w:b/>
          <w:bCs/>
          <w:sz w:val="27"/>
          <w:szCs w:val="27"/>
        </w:rPr>
      </w:pPr>
      <w:r w:rsidRPr="0013381F">
        <w:rPr>
          <w:rFonts w:ascii="Arial" w:eastAsia="Times New Roman" w:hAnsi="Arial" w:cs="Arial"/>
          <w:b/>
          <w:bCs/>
          <w:color w:val="000000"/>
          <w:sz w:val="27"/>
          <w:szCs w:val="27"/>
        </w:rPr>
        <w:t>Technical Skills</w:t>
      </w:r>
    </w:p>
    <w:p w14:paraId="759637A4" w14:textId="77777777" w:rsidR="000D6D61" w:rsidRPr="000D6D61" w:rsidRDefault="000D6D61" w:rsidP="0013381F">
      <w:pPr>
        <w:spacing w:after="0" w:line="240" w:lineRule="auto"/>
        <w:rPr>
          <w:rFonts w:ascii="Arial" w:eastAsia="Times New Roman" w:hAnsi="Arial" w:cs="Arial"/>
          <w:i/>
          <w:iCs/>
          <w:color w:val="000000"/>
          <w:shd w:val="clear" w:color="auto" w:fill="FFFFFF"/>
        </w:rPr>
      </w:pPr>
    </w:p>
    <w:p w14:paraId="36875688" w14:textId="15263399" w:rsidR="0013381F" w:rsidRPr="000D6D61" w:rsidRDefault="009222B0" w:rsidP="0013381F">
      <w:pPr>
        <w:spacing w:after="0" w:line="240" w:lineRule="auto"/>
        <w:rPr>
          <w:rFonts w:ascii="Arial" w:eastAsia="Times New Roman" w:hAnsi="Arial" w:cs="Arial"/>
          <w:i/>
          <w:iCs/>
          <w:color w:val="000000"/>
          <w:shd w:val="clear" w:color="auto" w:fill="FFFFFF"/>
        </w:rPr>
      </w:pPr>
      <w:r w:rsidRPr="000D6D61">
        <w:rPr>
          <w:rFonts w:ascii="Arial" w:eastAsia="Times New Roman" w:hAnsi="Arial" w:cs="Arial"/>
          <w:i/>
          <w:iCs/>
          <w:color w:val="000000"/>
          <w:shd w:val="clear" w:color="auto" w:fill="FFFFFF"/>
        </w:rPr>
        <w:t xml:space="preserve">Python, JavaScript, </w:t>
      </w:r>
      <w:proofErr w:type="spellStart"/>
      <w:r w:rsidRPr="000D6D61">
        <w:rPr>
          <w:rFonts w:ascii="Arial" w:eastAsia="Times New Roman" w:hAnsi="Arial" w:cs="Arial"/>
          <w:i/>
          <w:iCs/>
          <w:color w:val="000000"/>
          <w:shd w:val="clear" w:color="auto" w:fill="FFFFFF"/>
        </w:rPr>
        <w:t>VBscript</w:t>
      </w:r>
      <w:proofErr w:type="spellEnd"/>
      <w:r w:rsidRPr="000D6D61">
        <w:rPr>
          <w:rFonts w:ascii="Arial" w:eastAsia="Times New Roman" w:hAnsi="Arial" w:cs="Arial"/>
          <w:i/>
          <w:iCs/>
          <w:color w:val="000000"/>
          <w:shd w:val="clear" w:color="auto" w:fill="FFFFFF"/>
        </w:rPr>
        <w:t xml:space="preserve">, </w:t>
      </w:r>
      <w:r w:rsidR="006B4D51" w:rsidRPr="000D6D61">
        <w:rPr>
          <w:rFonts w:ascii="Arial" w:eastAsia="Times New Roman" w:hAnsi="Arial" w:cs="Arial"/>
          <w:i/>
          <w:iCs/>
          <w:color w:val="000000"/>
          <w:shd w:val="clear" w:color="auto" w:fill="FFFFFF"/>
        </w:rPr>
        <w:t xml:space="preserve">MongoDB, </w:t>
      </w:r>
      <w:proofErr w:type="spellStart"/>
      <w:r w:rsidR="006B4D51" w:rsidRPr="000D6D61">
        <w:rPr>
          <w:rFonts w:ascii="Arial" w:eastAsia="Times New Roman" w:hAnsi="Arial" w:cs="Arial"/>
          <w:i/>
          <w:iCs/>
          <w:color w:val="000000"/>
          <w:shd w:val="clear" w:color="auto" w:fill="FFFFFF"/>
        </w:rPr>
        <w:t>PostgresSQL</w:t>
      </w:r>
      <w:proofErr w:type="spellEnd"/>
      <w:r w:rsidR="006B4D51" w:rsidRPr="000D6D61">
        <w:rPr>
          <w:rFonts w:ascii="Arial" w:eastAsia="Times New Roman" w:hAnsi="Arial" w:cs="Arial"/>
          <w:i/>
          <w:iCs/>
          <w:color w:val="000000"/>
          <w:shd w:val="clear" w:color="auto" w:fill="FFFFFF"/>
        </w:rPr>
        <w:t xml:space="preserve">, Machine Learning, AWS- RDS, </w:t>
      </w:r>
      <w:r w:rsidR="000D6D61" w:rsidRPr="000D6D61">
        <w:rPr>
          <w:rFonts w:ascii="Arial" w:eastAsia="Times New Roman" w:hAnsi="Arial" w:cs="Arial"/>
          <w:i/>
          <w:iCs/>
          <w:color w:val="000000"/>
          <w:shd w:val="clear" w:color="auto" w:fill="FFFFFF"/>
        </w:rPr>
        <w:t xml:space="preserve">Big DATA, </w:t>
      </w:r>
      <w:proofErr w:type="spellStart"/>
      <w:r w:rsidR="000D6D61" w:rsidRPr="000D6D61">
        <w:rPr>
          <w:rFonts w:ascii="Arial" w:eastAsia="Times New Roman" w:hAnsi="Arial" w:cs="Arial"/>
          <w:i/>
          <w:iCs/>
          <w:color w:val="000000"/>
          <w:shd w:val="clear" w:color="auto" w:fill="FFFFFF"/>
        </w:rPr>
        <w:t>PGAdmin</w:t>
      </w:r>
      <w:proofErr w:type="spellEnd"/>
      <w:r w:rsidR="000D6D61" w:rsidRPr="000D6D61">
        <w:rPr>
          <w:rFonts w:ascii="Arial" w:eastAsia="Times New Roman" w:hAnsi="Arial" w:cs="Arial"/>
          <w:i/>
          <w:iCs/>
          <w:color w:val="000000"/>
          <w:shd w:val="clear" w:color="auto" w:fill="FFFFFF"/>
        </w:rPr>
        <w:t>, GIT, Tableau.</w:t>
      </w:r>
    </w:p>
    <w:p w14:paraId="1715EC9D" w14:textId="77777777" w:rsidR="000D6D61" w:rsidRPr="0013381F" w:rsidRDefault="000D6D61" w:rsidP="0013381F">
      <w:pPr>
        <w:spacing w:after="0" w:line="240" w:lineRule="auto"/>
        <w:rPr>
          <w:rFonts w:ascii="Arial" w:eastAsia="Times New Roman" w:hAnsi="Arial" w:cs="Arial"/>
          <w:sz w:val="24"/>
          <w:szCs w:val="24"/>
        </w:rPr>
      </w:pPr>
    </w:p>
    <w:p w14:paraId="010F61DF" w14:textId="3D4EDAA1" w:rsidR="0013381F" w:rsidRPr="0013381F" w:rsidRDefault="0013381F" w:rsidP="0013381F">
      <w:pPr>
        <w:spacing w:after="0" w:line="240" w:lineRule="auto"/>
        <w:rPr>
          <w:rFonts w:ascii="Arial" w:eastAsia="Times New Roman" w:hAnsi="Arial" w:cs="Arial"/>
          <w:sz w:val="24"/>
          <w:szCs w:val="24"/>
        </w:rPr>
      </w:pPr>
    </w:p>
    <w:p w14:paraId="462A5FE8" w14:textId="77777777" w:rsidR="0013381F" w:rsidRPr="0013381F" w:rsidRDefault="0013381F" w:rsidP="0013381F">
      <w:pPr>
        <w:spacing w:after="80" w:line="240" w:lineRule="auto"/>
        <w:jc w:val="center"/>
        <w:outlineLvl w:val="2"/>
        <w:rPr>
          <w:rFonts w:ascii="Arial" w:eastAsia="Times New Roman" w:hAnsi="Arial" w:cs="Arial"/>
          <w:b/>
          <w:bCs/>
          <w:sz w:val="27"/>
          <w:szCs w:val="27"/>
        </w:rPr>
      </w:pPr>
      <w:r w:rsidRPr="0013381F">
        <w:rPr>
          <w:rFonts w:ascii="Arial" w:eastAsia="Times New Roman" w:hAnsi="Arial" w:cs="Arial"/>
          <w:b/>
          <w:bCs/>
          <w:color w:val="000000"/>
          <w:sz w:val="27"/>
          <w:szCs w:val="27"/>
        </w:rPr>
        <w:t>Projects</w:t>
      </w:r>
    </w:p>
    <w:p w14:paraId="5EF94234" w14:textId="77777777" w:rsidR="009832A7" w:rsidRPr="00CB4C6F" w:rsidRDefault="009832A7" w:rsidP="009E754B">
      <w:pPr>
        <w:pStyle w:val="divdocumentsinglecolumn"/>
        <w:numPr>
          <w:ilvl w:val="0"/>
          <w:numId w:val="7"/>
        </w:numPr>
        <w:tabs>
          <w:tab w:val="right" w:pos="10010"/>
        </w:tabs>
        <w:spacing w:line="340" w:lineRule="atLeast"/>
        <w:rPr>
          <w:rStyle w:val="divdocumentsectionparagraphWrapper"/>
          <w:rFonts w:ascii="Arial" w:eastAsia="Verdana" w:hAnsi="Arial" w:cs="Arial"/>
          <w:i/>
          <w:iCs/>
          <w:color w:val="343B40"/>
          <w:sz w:val="22"/>
          <w:szCs w:val="22"/>
        </w:rPr>
      </w:pPr>
      <w:r w:rsidRPr="00CB4C6F">
        <w:rPr>
          <w:rStyle w:val="jobtitle"/>
          <w:rFonts w:ascii="Arial" w:eastAsia="Verdana" w:hAnsi="Arial" w:cs="Arial"/>
          <w:i/>
          <w:iCs/>
          <w:color w:val="343B40"/>
          <w:sz w:val="22"/>
          <w:szCs w:val="22"/>
        </w:rPr>
        <w:t>Women Well Being Analysis</w:t>
      </w:r>
      <w:r w:rsidRPr="00CB4C6F">
        <w:rPr>
          <w:rStyle w:val="span"/>
          <w:rFonts w:ascii="Arial" w:eastAsia="Verdana" w:hAnsi="Arial" w:cs="Arial"/>
          <w:i/>
          <w:iCs/>
          <w:sz w:val="22"/>
          <w:szCs w:val="22"/>
        </w:rPr>
        <w:t xml:space="preserve"> | </w:t>
      </w:r>
      <w:r w:rsidRPr="00CB4C6F">
        <w:rPr>
          <w:rStyle w:val="companyname"/>
          <w:rFonts w:ascii="Arial" w:eastAsia="Verdana" w:hAnsi="Arial" w:cs="Arial"/>
          <w:i/>
          <w:iCs/>
          <w:sz w:val="22"/>
          <w:szCs w:val="22"/>
        </w:rPr>
        <w:t>UCSD Boot Camp Final Project</w:t>
      </w:r>
      <w:r w:rsidRPr="00CB4C6F">
        <w:rPr>
          <w:rStyle w:val="span"/>
          <w:rFonts w:ascii="Arial" w:eastAsia="Verdana" w:hAnsi="Arial" w:cs="Arial"/>
          <w:i/>
          <w:iCs/>
          <w:sz w:val="22"/>
          <w:szCs w:val="22"/>
        </w:rPr>
        <w:t xml:space="preserve"> - San Diego, CA</w:t>
      </w:r>
      <w:r w:rsidRPr="00CB4C6F">
        <w:rPr>
          <w:rStyle w:val="singlecolumnspanpaddedlinenth-child1"/>
          <w:rFonts w:ascii="Arial" w:eastAsia="Verdana" w:hAnsi="Arial" w:cs="Arial"/>
          <w:i/>
          <w:iCs/>
          <w:color w:val="343B40"/>
          <w:sz w:val="22"/>
          <w:szCs w:val="22"/>
        </w:rPr>
        <w:t xml:space="preserve"> </w:t>
      </w:r>
      <w:r w:rsidRPr="00CB4C6F">
        <w:rPr>
          <w:rStyle w:val="datesWrapper"/>
          <w:rFonts w:ascii="Arial" w:eastAsia="Verdana" w:hAnsi="Arial" w:cs="Arial"/>
          <w:i w:val="0"/>
          <w:iCs w:val="0"/>
          <w:color w:val="343B40"/>
          <w:sz w:val="22"/>
          <w:szCs w:val="22"/>
        </w:rPr>
        <w:tab/>
        <w:t xml:space="preserve"> 0</w:t>
      </w:r>
      <w:r w:rsidRPr="00CB4C6F">
        <w:rPr>
          <w:rStyle w:val="span"/>
          <w:rFonts w:ascii="Arial" w:eastAsia="Verdana" w:hAnsi="Arial" w:cs="Arial"/>
          <w:i/>
          <w:iCs/>
          <w:sz w:val="22"/>
          <w:szCs w:val="22"/>
        </w:rPr>
        <w:t>1/2023 - Present</w:t>
      </w:r>
      <w:r w:rsidRPr="00CB4C6F">
        <w:rPr>
          <w:rStyle w:val="datesWrapper"/>
          <w:rFonts w:ascii="Arial" w:eastAsia="Verdana" w:hAnsi="Arial" w:cs="Arial"/>
          <w:i w:val="0"/>
          <w:iCs w:val="0"/>
          <w:color w:val="343B40"/>
          <w:sz w:val="22"/>
          <w:szCs w:val="22"/>
        </w:rPr>
        <w:t xml:space="preserve"> </w:t>
      </w:r>
    </w:p>
    <w:p w14:paraId="1B6DBC54" w14:textId="77777777" w:rsidR="009832A7" w:rsidRPr="00CB4C6F" w:rsidRDefault="009832A7" w:rsidP="009832A7">
      <w:pPr>
        <w:pStyle w:val="divdocumentulli"/>
        <w:numPr>
          <w:ilvl w:val="0"/>
          <w:numId w:val="6"/>
        </w:numPr>
        <w:spacing w:before="100" w:line="340" w:lineRule="atLeast"/>
        <w:rPr>
          <w:rStyle w:val="span"/>
          <w:rFonts w:ascii="Arial" w:eastAsia="Verdana" w:hAnsi="Arial" w:cs="Arial"/>
          <w:i/>
          <w:iCs/>
          <w:sz w:val="22"/>
          <w:szCs w:val="22"/>
        </w:rPr>
      </w:pPr>
      <w:r w:rsidRPr="00CB4C6F">
        <w:rPr>
          <w:rStyle w:val="span"/>
          <w:rFonts w:ascii="Arial" w:eastAsia="Verdana" w:hAnsi="Arial" w:cs="Arial"/>
          <w:i/>
          <w:iCs/>
          <w:sz w:val="22"/>
          <w:szCs w:val="22"/>
        </w:rPr>
        <w:t>Responded to technical concerns quickly and effectively devised solutions.</w:t>
      </w:r>
    </w:p>
    <w:p w14:paraId="5BDEAA85" w14:textId="77777777" w:rsidR="009832A7" w:rsidRPr="00CB4C6F" w:rsidRDefault="009832A7" w:rsidP="009832A7">
      <w:pPr>
        <w:pStyle w:val="divdocumentulli"/>
        <w:numPr>
          <w:ilvl w:val="0"/>
          <w:numId w:val="6"/>
        </w:numPr>
        <w:spacing w:line="340" w:lineRule="atLeast"/>
        <w:rPr>
          <w:rStyle w:val="span"/>
          <w:rFonts w:ascii="Arial" w:eastAsia="Verdana" w:hAnsi="Arial" w:cs="Arial"/>
          <w:i/>
          <w:iCs/>
          <w:sz w:val="22"/>
          <w:szCs w:val="22"/>
        </w:rPr>
      </w:pPr>
      <w:r w:rsidRPr="00CB4C6F">
        <w:rPr>
          <w:rStyle w:val="span"/>
          <w:rFonts w:ascii="Arial" w:eastAsia="Verdana" w:hAnsi="Arial" w:cs="Arial"/>
          <w:i/>
          <w:iCs/>
          <w:sz w:val="22"/>
          <w:szCs w:val="22"/>
        </w:rPr>
        <w:t>Monitored project progress, ensuring conformance to design specifications and safety standards.</w:t>
      </w:r>
    </w:p>
    <w:p w14:paraId="08409F84" w14:textId="77777777" w:rsidR="009832A7" w:rsidRPr="00CB4C6F" w:rsidRDefault="009832A7" w:rsidP="009832A7">
      <w:pPr>
        <w:pStyle w:val="divdocumentulli"/>
        <w:numPr>
          <w:ilvl w:val="0"/>
          <w:numId w:val="6"/>
        </w:numPr>
        <w:spacing w:line="340" w:lineRule="atLeast"/>
        <w:rPr>
          <w:rStyle w:val="span"/>
          <w:rFonts w:ascii="Arial" w:eastAsia="Verdana" w:hAnsi="Arial" w:cs="Arial"/>
          <w:i/>
          <w:iCs/>
          <w:sz w:val="22"/>
          <w:szCs w:val="22"/>
        </w:rPr>
      </w:pPr>
      <w:r w:rsidRPr="00CB4C6F">
        <w:rPr>
          <w:rStyle w:val="span"/>
          <w:rFonts w:ascii="Arial" w:eastAsia="Verdana" w:hAnsi="Arial" w:cs="Arial"/>
          <w:i/>
          <w:iCs/>
          <w:sz w:val="22"/>
          <w:szCs w:val="22"/>
        </w:rPr>
        <w:t>Managed project documents and followed industry standards.</w:t>
      </w:r>
    </w:p>
    <w:p w14:paraId="32342D59" w14:textId="37A2CC27" w:rsidR="009832A7" w:rsidRPr="00CB4C6F" w:rsidRDefault="009832A7" w:rsidP="009832A7">
      <w:pPr>
        <w:pStyle w:val="p"/>
        <w:spacing w:line="340" w:lineRule="atLeast"/>
        <w:rPr>
          <w:rStyle w:val="span"/>
          <w:rFonts w:ascii="Arial" w:eastAsia="Verdana" w:hAnsi="Arial" w:cs="Arial"/>
          <w:i/>
          <w:iCs/>
          <w:sz w:val="22"/>
          <w:szCs w:val="22"/>
        </w:rPr>
      </w:pPr>
      <w:r w:rsidRPr="00CB4C6F">
        <w:rPr>
          <w:rStyle w:val="Strong1"/>
          <w:rFonts w:ascii="Arial" w:eastAsia="Verdana" w:hAnsi="Arial" w:cs="Arial"/>
          <w:b/>
          <w:bCs/>
          <w:i/>
          <w:iCs/>
          <w:color w:val="343B40"/>
          <w:sz w:val="22"/>
          <w:szCs w:val="22"/>
        </w:rPr>
        <w:t>Description</w:t>
      </w:r>
      <w:r w:rsidRPr="00CB4C6F">
        <w:rPr>
          <w:rStyle w:val="span"/>
          <w:rFonts w:ascii="Arial" w:eastAsia="Verdana" w:hAnsi="Arial" w:cs="Arial"/>
          <w:i/>
          <w:iCs/>
          <w:sz w:val="22"/>
          <w:szCs w:val="22"/>
        </w:rPr>
        <w:t>: Performed analysis on women well</w:t>
      </w:r>
      <w:r w:rsidR="009E754B" w:rsidRPr="00CB4C6F">
        <w:rPr>
          <w:rStyle w:val="span"/>
          <w:rFonts w:ascii="Arial" w:eastAsia="Verdana" w:hAnsi="Arial" w:cs="Arial"/>
          <w:i/>
          <w:iCs/>
          <w:sz w:val="22"/>
          <w:szCs w:val="22"/>
        </w:rPr>
        <w:t>-</w:t>
      </w:r>
      <w:r w:rsidRPr="00CB4C6F">
        <w:rPr>
          <w:rStyle w:val="span"/>
          <w:rFonts w:ascii="Arial" w:eastAsia="Verdana" w:hAnsi="Arial" w:cs="Arial"/>
          <w:i/>
          <w:iCs/>
          <w:sz w:val="22"/>
          <w:szCs w:val="22"/>
        </w:rPr>
        <w:t>being in 52 countries considering the major indicators like Education, Domestic violence, age, fertility and health.</w:t>
      </w:r>
    </w:p>
    <w:p w14:paraId="16BC711F" w14:textId="77777777" w:rsidR="009832A7" w:rsidRPr="00CB4C6F" w:rsidRDefault="009832A7" w:rsidP="009832A7">
      <w:pPr>
        <w:pStyle w:val="p"/>
        <w:spacing w:line="340" w:lineRule="atLeast"/>
        <w:rPr>
          <w:rStyle w:val="span"/>
          <w:rFonts w:ascii="Arial" w:eastAsia="Verdana" w:hAnsi="Arial" w:cs="Arial"/>
          <w:i/>
          <w:iCs/>
          <w:sz w:val="22"/>
          <w:szCs w:val="22"/>
        </w:rPr>
      </w:pPr>
      <w:r w:rsidRPr="00CB4C6F">
        <w:rPr>
          <w:rStyle w:val="Strong1"/>
          <w:rFonts w:ascii="Arial" w:eastAsia="Verdana" w:hAnsi="Arial" w:cs="Arial"/>
          <w:b/>
          <w:bCs/>
          <w:i/>
          <w:iCs/>
          <w:color w:val="343B40"/>
          <w:sz w:val="22"/>
          <w:szCs w:val="22"/>
        </w:rPr>
        <w:t>Role</w:t>
      </w:r>
      <w:r w:rsidRPr="00CB4C6F">
        <w:rPr>
          <w:rStyle w:val="span"/>
          <w:rFonts w:ascii="Arial" w:eastAsia="Verdana" w:hAnsi="Arial" w:cs="Arial"/>
          <w:i/>
          <w:iCs/>
          <w:sz w:val="22"/>
          <w:szCs w:val="22"/>
        </w:rPr>
        <w:t>: Developed and designed the database pipeline using the AWS RDS/ Postgres SQL free tier architecture and created a pipeline for the ETL and machine learning analysis for tableau stories.</w:t>
      </w:r>
    </w:p>
    <w:p w14:paraId="564C782B" w14:textId="77777777" w:rsidR="009832A7" w:rsidRPr="00CB4C6F" w:rsidRDefault="009832A7" w:rsidP="009832A7">
      <w:pPr>
        <w:pStyle w:val="p"/>
        <w:spacing w:line="340" w:lineRule="atLeast"/>
        <w:rPr>
          <w:rStyle w:val="span"/>
          <w:rFonts w:ascii="Arial" w:eastAsia="Verdana" w:hAnsi="Arial" w:cs="Arial"/>
          <w:i/>
          <w:iCs/>
          <w:sz w:val="22"/>
          <w:szCs w:val="22"/>
        </w:rPr>
      </w:pPr>
      <w:r w:rsidRPr="00CB4C6F">
        <w:rPr>
          <w:rStyle w:val="Strong1"/>
          <w:rFonts w:ascii="Arial" w:eastAsia="Verdana" w:hAnsi="Arial" w:cs="Arial"/>
          <w:b/>
          <w:bCs/>
          <w:i/>
          <w:iCs/>
          <w:color w:val="343B40"/>
          <w:sz w:val="22"/>
          <w:szCs w:val="22"/>
        </w:rPr>
        <w:t>Technologies</w:t>
      </w:r>
      <w:r w:rsidRPr="00CB4C6F">
        <w:rPr>
          <w:rStyle w:val="span"/>
          <w:rFonts w:ascii="Arial" w:eastAsia="Verdana" w:hAnsi="Arial" w:cs="Arial"/>
          <w:i/>
          <w:iCs/>
          <w:sz w:val="22"/>
          <w:szCs w:val="22"/>
        </w:rPr>
        <w:t xml:space="preserve"> </w:t>
      </w:r>
      <w:r w:rsidRPr="00CB4C6F">
        <w:rPr>
          <w:rStyle w:val="Strong1"/>
          <w:rFonts w:ascii="Arial" w:eastAsia="Verdana" w:hAnsi="Arial" w:cs="Arial"/>
          <w:b/>
          <w:bCs/>
          <w:i/>
          <w:iCs/>
          <w:color w:val="343B40"/>
          <w:sz w:val="22"/>
          <w:szCs w:val="22"/>
        </w:rPr>
        <w:t>Used</w:t>
      </w:r>
      <w:r w:rsidRPr="00CB4C6F">
        <w:rPr>
          <w:rStyle w:val="span"/>
          <w:rFonts w:ascii="Arial" w:eastAsia="Verdana" w:hAnsi="Arial" w:cs="Arial"/>
          <w:i/>
          <w:iCs/>
          <w:sz w:val="22"/>
          <w:szCs w:val="22"/>
        </w:rPr>
        <w:t xml:space="preserve">: Python, AWS-RDS, </w:t>
      </w:r>
      <w:proofErr w:type="spellStart"/>
      <w:r w:rsidRPr="00CB4C6F">
        <w:rPr>
          <w:rStyle w:val="span"/>
          <w:rFonts w:ascii="Arial" w:eastAsia="Verdana" w:hAnsi="Arial" w:cs="Arial"/>
          <w:i/>
          <w:iCs/>
          <w:sz w:val="22"/>
          <w:szCs w:val="22"/>
        </w:rPr>
        <w:t>PgAdmin</w:t>
      </w:r>
      <w:proofErr w:type="spellEnd"/>
      <w:r w:rsidRPr="00CB4C6F">
        <w:rPr>
          <w:rStyle w:val="span"/>
          <w:rFonts w:ascii="Arial" w:eastAsia="Verdana" w:hAnsi="Arial" w:cs="Arial"/>
          <w:i/>
          <w:iCs/>
          <w:sz w:val="22"/>
          <w:szCs w:val="22"/>
        </w:rPr>
        <w:t xml:space="preserve">, Clustering </w:t>
      </w:r>
      <w:proofErr w:type="spellStart"/>
      <w:proofErr w:type="gramStart"/>
      <w:r w:rsidRPr="00CB4C6F">
        <w:rPr>
          <w:rStyle w:val="span"/>
          <w:rFonts w:ascii="Arial" w:eastAsia="Verdana" w:hAnsi="Arial" w:cs="Arial"/>
          <w:i/>
          <w:iCs/>
          <w:sz w:val="22"/>
          <w:szCs w:val="22"/>
        </w:rPr>
        <w:t>algorithms,Tableau</w:t>
      </w:r>
      <w:proofErr w:type="spellEnd"/>
      <w:proofErr w:type="gramEnd"/>
      <w:r w:rsidRPr="00CB4C6F">
        <w:rPr>
          <w:rStyle w:val="span"/>
          <w:rFonts w:ascii="Arial" w:eastAsia="Verdana" w:hAnsi="Arial" w:cs="Arial"/>
          <w:i/>
          <w:iCs/>
          <w:sz w:val="22"/>
          <w:szCs w:val="22"/>
        </w:rPr>
        <w:t>.</w:t>
      </w:r>
    </w:p>
    <w:p w14:paraId="4EAAF584" w14:textId="77777777" w:rsidR="009832A7" w:rsidRPr="00CB4C6F" w:rsidRDefault="009832A7" w:rsidP="009832A7">
      <w:pPr>
        <w:pStyle w:val="p"/>
        <w:spacing w:line="340" w:lineRule="atLeast"/>
        <w:rPr>
          <w:rStyle w:val="span"/>
          <w:rFonts w:ascii="Arial" w:eastAsia="Verdana" w:hAnsi="Arial" w:cs="Arial"/>
          <w:i/>
          <w:iCs/>
          <w:sz w:val="22"/>
          <w:szCs w:val="22"/>
        </w:rPr>
      </w:pPr>
      <w:r w:rsidRPr="00CB4C6F">
        <w:rPr>
          <w:rStyle w:val="Strong1"/>
          <w:rFonts w:ascii="Arial" w:eastAsia="Verdana" w:hAnsi="Arial" w:cs="Arial"/>
          <w:b/>
          <w:bCs/>
          <w:i/>
          <w:iCs/>
          <w:color w:val="343B40"/>
          <w:sz w:val="22"/>
          <w:szCs w:val="22"/>
        </w:rPr>
        <w:t>GIT</w:t>
      </w:r>
      <w:r w:rsidRPr="00CB4C6F">
        <w:rPr>
          <w:rStyle w:val="span"/>
          <w:rFonts w:ascii="Arial" w:eastAsia="Verdana" w:hAnsi="Arial" w:cs="Arial"/>
          <w:i/>
          <w:iCs/>
          <w:sz w:val="22"/>
          <w:szCs w:val="22"/>
        </w:rPr>
        <w:t xml:space="preserve"> </w:t>
      </w:r>
      <w:r w:rsidRPr="00CB4C6F">
        <w:rPr>
          <w:rStyle w:val="Strong1"/>
          <w:rFonts w:ascii="Arial" w:eastAsia="Verdana" w:hAnsi="Arial" w:cs="Arial"/>
          <w:b/>
          <w:bCs/>
          <w:i/>
          <w:iCs/>
          <w:color w:val="343B40"/>
          <w:sz w:val="22"/>
          <w:szCs w:val="22"/>
        </w:rPr>
        <w:t>Repo</w:t>
      </w:r>
      <w:r w:rsidRPr="00CB4C6F">
        <w:rPr>
          <w:rStyle w:val="span"/>
          <w:rFonts w:ascii="Arial" w:eastAsia="Verdana" w:hAnsi="Arial" w:cs="Arial"/>
          <w:i/>
          <w:iCs/>
          <w:sz w:val="22"/>
          <w:szCs w:val="22"/>
        </w:rPr>
        <w:t>: https://github.com/RoopaRaghav/FinalProject</w:t>
      </w:r>
    </w:p>
    <w:p w14:paraId="0F99B860" w14:textId="77777777" w:rsidR="009832A7" w:rsidRPr="00CB4C6F" w:rsidRDefault="009832A7" w:rsidP="009E754B">
      <w:pPr>
        <w:pStyle w:val="divdocumentsinglecolumn"/>
        <w:numPr>
          <w:ilvl w:val="0"/>
          <w:numId w:val="7"/>
        </w:numPr>
        <w:tabs>
          <w:tab w:val="right" w:pos="10010"/>
        </w:tabs>
        <w:spacing w:before="200" w:line="340" w:lineRule="atLeast"/>
        <w:rPr>
          <w:rStyle w:val="divdocumentsectionparagraphWrapper"/>
          <w:rFonts w:ascii="Arial" w:eastAsia="Verdana" w:hAnsi="Arial" w:cs="Arial"/>
          <w:i/>
          <w:iCs/>
          <w:color w:val="343B40"/>
          <w:sz w:val="22"/>
          <w:szCs w:val="22"/>
        </w:rPr>
      </w:pPr>
      <w:r w:rsidRPr="00CB4C6F">
        <w:rPr>
          <w:rStyle w:val="jobtitle"/>
          <w:rFonts w:ascii="Arial" w:eastAsia="Verdana" w:hAnsi="Arial" w:cs="Arial"/>
          <w:i/>
          <w:iCs/>
          <w:color w:val="343B40"/>
          <w:sz w:val="22"/>
          <w:szCs w:val="22"/>
        </w:rPr>
        <w:t>Credit Risk Analysis</w:t>
      </w:r>
      <w:r w:rsidRPr="00CB4C6F">
        <w:rPr>
          <w:rStyle w:val="span"/>
          <w:rFonts w:ascii="Arial" w:eastAsia="Verdana" w:hAnsi="Arial" w:cs="Arial"/>
          <w:i/>
          <w:iCs/>
          <w:sz w:val="22"/>
          <w:szCs w:val="22"/>
        </w:rPr>
        <w:t xml:space="preserve"> | </w:t>
      </w:r>
      <w:r w:rsidRPr="00CB4C6F">
        <w:rPr>
          <w:rStyle w:val="companyname"/>
          <w:rFonts w:ascii="Arial" w:eastAsia="Verdana" w:hAnsi="Arial" w:cs="Arial"/>
          <w:i/>
          <w:iCs/>
          <w:sz w:val="22"/>
          <w:szCs w:val="22"/>
        </w:rPr>
        <w:t>UCSD Boot Camp</w:t>
      </w:r>
      <w:r w:rsidRPr="00CB4C6F">
        <w:rPr>
          <w:rStyle w:val="span"/>
          <w:rFonts w:ascii="Arial" w:eastAsia="Verdana" w:hAnsi="Arial" w:cs="Arial"/>
          <w:i/>
          <w:iCs/>
          <w:sz w:val="22"/>
          <w:szCs w:val="22"/>
        </w:rPr>
        <w:t xml:space="preserve"> - San Diego, CA</w:t>
      </w:r>
      <w:r w:rsidRPr="00CB4C6F">
        <w:rPr>
          <w:rStyle w:val="singlecolumnspanpaddedlinenth-child1"/>
          <w:rFonts w:ascii="Arial" w:eastAsia="Verdana" w:hAnsi="Arial" w:cs="Arial"/>
          <w:i/>
          <w:iCs/>
          <w:color w:val="343B40"/>
          <w:sz w:val="22"/>
          <w:szCs w:val="22"/>
        </w:rPr>
        <w:t xml:space="preserve"> </w:t>
      </w:r>
      <w:r w:rsidRPr="00CB4C6F">
        <w:rPr>
          <w:rStyle w:val="span"/>
          <w:rFonts w:ascii="Arial" w:eastAsia="Verdana" w:hAnsi="Arial" w:cs="Arial"/>
          <w:i/>
          <w:iCs/>
          <w:sz w:val="22"/>
          <w:szCs w:val="22"/>
        </w:rPr>
        <w:t xml:space="preserve">2022 </w:t>
      </w:r>
    </w:p>
    <w:p w14:paraId="1742F22D" w14:textId="77777777" w:rsidR="009832A7" w:rsidRPr="00CB4C6F" w:rsidRDefault="009832A7" w:rsidP="009832A7">
      <w:pPr>
        <w:pStyle w:val="p"/>
        <w:spacing w:line="340" w:lineRule="atLeast"/>
        <w:rPr>
          <w:rStyle w:val="span"/>
          <w:rFonts w:ascii="Arial" w:eastAsia="Verdana" w:hAnsi="Arial" w:cs="Arial"/>
          <w:i/>
          <w:iCs/>
          <w:sz w:val="22"/>
          <w:szCs w:val="22"/>
        </w:rPr>
      </w:pPr>
      <w:r w:rsidRPr="00CB4C6F">
        <w:rPr>
          <w:rStyle w:val="Strong1"/>
          <w:rFonts w:ascii="Arial" w:eastAsia="Verdana" w:hAnsi="Arial" w:cs="Arial"/>
          <w:b/>
          <w:bCs/>
          <w:i/>
          <w:iCs/>
          <w:color w:val="343B40"/>
          <w:sz w:val="22"/>
          <w:szCs w:val="22"/>
        </w:rPr>
        <w:t xml:space="preserve">Description: </w:t>
      </w:r>
      <w:r w:rsidRPr="00CB4C6F">
        <w:rPr>
          <w:rStyle w:val="span"/>
          <w:rFonts w:ascii="Arial" w:eastAsia="Verdana" w:hAnsi="Arial" w:cs="Arial"/>
          <w:i/>
          <w:iCs/>
          <w:sz w:val="22"/>
          <w:szCs w:val="22"/>
        </w:rPr>
        <w:t>Supervised Machine Learning using different linear and logistic regression algorithms on unbalanced classification problem like Credit Risk analysis.</w:t>
      </w:r>
    </w:p>
    <w:p w14:paraId="7E515DC5" w14:textId="77777777" w:rsidR="009832A7" w:rsidRPr="00CB4C6F" w:rsidRDefault="009832A7" w:rsidP="009832A7">
      <w:pPr>
        <w:pStyle w:val="p"/>
        <w:spacing w:line="340" w:lineRule="atLeast"/>
        <w:rPr>
          <w:rStyle w:val="span"/>
          <w:rFonts w:ascii="Arial" w:eastAsia="Verdana" w:hAnsi="Arial" w:cs="Arial"/>
          <w:i/>
          <w:iCs/>
          <w:sz w:val="22"/>
          <w:szCs w:val="22"/>
        </w:rPr>
      </w:pPr>
      <w:r w:rsidRPr="00CB4C6F">
        <w:rPr>
          <w:rStyle w:val="Strong1"/>
          <w:rFonts w:ascii="Arial" w:eastAsia="Verdana" w:hAnsi="Arial" w:cs="Arial"/>
          <w:b/>
          <w:bCs/>
          <w:i/>
          <w:iCs/>
          <w:color w:val="343B40"/>
          <w:sz w:val="22"/>
          <w:szCs w:val="22"/>
        </w:rPr>
        <w:t xml:space="preserve">Role: </w:t>
      </w:r>
      <w:r w:rsidRPr="00CB4C6F">
        <w:rPr>
          <w:rStyle w:val="span"/>
          <w:rFonts w:ascii="Arial" w:eastAsia="Verdana" w:hAnsi="Arial" w:cs="Arial"/>
          <w:i/>
          <w:iCs/>
          <w:sz w:val="22"/>
          <w:szCs w:val="22"/>
        </w:rPr>
        <w:t>Performed ETL on Credit card dataset and cleaned data for machine learning models. Created different Supervised ML models to compare and contrast based on accuracy score and summarized best one that suits credit risk analysis.</w:t>
      </w:r>
      <w:r w:rsidRPr="00CB4C6F">
        <w:rPr>
          <w:rStyle w:val="span"/>
          <w:rFonts w:ascii="Arial" w:eastAsia="Verdana" w:hAnsi="Arial" w:cs="Arial"/>
          <w:i/>
          <w:iCs/>
          <w:sz w:val="22"/>
          <w:szCs w:val="22"/>
        </w:rPr>
        <w:br/>
      </w:r>
      <w:r w:rsidRPr="00CB4C6F">
        <w:rPr>
          <w:rStyle w:val="Strong1"/>
          <w:rFonts w:ascii="Arial" w:eastAsia="Verdana" w:hAnsi="Arial" w:cs="Arial"/>
          <w:b/>
          <w:bCs/>
          <w:i/>
          <w:iCs/>
          <w:color w:val="343B40"/>
          <w:sz w:val="22"/>
          <w:szCs w:val="22"/>
        </w:rPr>
        <w:t>Technologies Used:</w:t>
      </w:r>
      <w:r w:rsidRPr="00CB4C6F">
        <w:rPr>
          <w:rStyle w:val="span"/>
          <w:rFonts w:ascii="Arial" w:eastAsia="Verdana" w:hAnsi="Arial" w:cs="Arial"/>
          <w:i/>
          <w:iCs/>
          <w:sz w:val="22"/>
          <w:szCs w:val="22"/>
        </w:rPr>
        <w:t xml:space="preserve"> Python, Imbalanced-</w:t>
      </w:r>
      <w:proofErr w:type="spellStart"/>
      <w:proofErr w:type="gramStart"/>
      <w:r w:rsidRPr="00CB4C6F">
        <w:rPr>
          <w:rStyle w:val="span"/>
          <w:rFonts w:ascii="Arial" w:eastAsia="Verdana" w:hAnsi="Arial" w:cs="Arial"/>
          <w:i/>
          <w:iCs/>
          <w:sz w:val="22"/>
          <w:szCs w:val="22"/>
        </w:rPr>
        <w:t>learn,Scikit</w:t>
      </w:r>
      <w:proofErr w:type="spellEnd"/>
      <w:proofErr w:type="gramEnd"/>
      <w:r w:rsidRPr="00CB4C6F">
        <w:rPr>
          <w:rStyle w:val="span"/>
          <w:rFonts w:ascii="Arial" w:eastAsia="Verdana" w:hAnsi="Arial" w:cs="Arial"/>
          <w:i/>
          <w:iCs/>
          <w:sz w:val="22"/>
          <w:szCs w:val="22"/>
        </w:rPr>
        <w:t xml:space="preserve"> learn, Linear regression and logistic </w:t>
      </w:r>
      <w:r w:rsidRPr="00CB4C6F">
        <w:rPr>
          <w:rStyle w:val="span"/>
          <w:rFonts w:ascii="Arial" w:eastAsia="Verdana" w:hAnsi="Arial" w:cs="Arial"/>
          <w:i/>
          <w:iCs/>
          <w:sz w:val="22"/>
          <w:szCs w:val="22"/>
        </w:rPr>
        <w:lastRenderedPageBreak/>
        <w:t>regression models, GIT</w:t>
      </w:r>
      <w:r w:rsidRPr="00CB4C6F">
        <w:rPr>
          <w:rStyle w:val="span"/>
          <w:rFonts w:ascii="Arial" w:eastAsia="Verdana" w:hAnsi="Arial" w:cs="Arial"/>
          <w:i/>
          <w:iCs/>
          <w:sz w:val="22"/>
          <w:szCs w:val="22"/>
        </w:rPr>
        <w:br/>
      </w:r>
      <w:proofErr w:type="spellStart"/>
      <w:r w:rsidRPr="00CB4C6F">
        <w:rPr>
          <w:rStyle w:val="Strong1"/>
          <w:rFonts w:ascii="Arial" w:eastAsia="Verdana" w:hAnsi="Arial" w:cs="Arial"/>
          <w:b/>
          <w:bCs/>
          <w:i/>
          <w:iCs/>
          <w:color w:val="343B40"/>
          <w:sz w:val="22"/>
          <w:szCs w:val="22"/>
        </w:rPr>
        <w:t>GIT</w:t>
      </w:r>
      <w:proofErr w:type="spellEnd"/>
      <w:r w:rsidRPr="00CB4C6F">
        <w:rPr>
          <w:rStyle w:val="Strong1"/>
          <w:rFonts w:ascii="Arial" w:eastAsia="Verdana" w:hAnsi="Arial" w:cs="Arial"/>
          <w:b/>
          <w:bCs/>
          <w:i/>
          <w:iCs/>
          <w:color w:val="343B40"/>
          <w:sz w:val="22"/>
          <w:szCs w:val="22"/>
        </w:rPr>
        <w:t xml:space="preserve"> Repo: </w:t>
      </w:r>
      <w:r w:rsidRPr="00CB4C6F">
        <w:rPr>
          <w:rStyle w:val="span"/>
          <w:rFonts w:ascii="Arial" w:eastAsia="Verdana" w:hAnsi="Arial" w:cs="Arial"/>
          <w:i/>
          <w:iCs/>
          <w:sz w:val="22"/>
          <w:szCs w:val="22"/>
        </w:rPr>
        <w:t>https://github.com/RoopaRaghav/Credit_Risk_Analysis</w:t>
      </w:r>
    </w:p>
    <w:p w14:paraId="12873BF7" w14:textId="77777777" w:rsidR="009832A7" w:rsidRPr="00CB4C6F" w:rsidRDefault="009832A7" w:rsidP="009E754B">
      <w:pPr>
        <w:pStyle w:val="divdocumentsinglecolumn"/>
        <w:numPr>
          <w:ilvl w:val="0"/>
          <w:numId w:val="7"/>
        </w:numPr>
        <w:tabs>
          <w:tab w:val="right" w:pos="10010"/>
        </w:tabs>
        <w:spacing w:before="200" w:line="340" w:lineRule="atLeast"/>
        <w:rPr>
          <w:rStyle w:val="divdocumentsectionparagraphWrapper"/>
          <w:rFonts w:ascii="Arial" w:eastAsia="Verdana" w:hAnsi="Arial" w:cs="Arial"/>
          <w:i/>
          <w:iCs/>
          <w:color w:val="343B40"/>
          <w:sz w:val="22"/>
          <w:szCs w:val="22"/>
        </w:rPr>
      </w:pPr>
      <w:proofErr w:type="spellStart"/>
      <w:r w:rsidRPr="00CB4C6F">
        <w:rPr>
          <w:rStyle w:val="jobtitle"/>
          <w:rFonts w:ascii="Arial" w:eastAsia="Verdana" w:hAnsi="Arial" w:cs="Arial"/>
          <w:i/>
          <w:iCs/>
          <w:color w:val="343B40"/>
          <w:sz w:val="22"/>
          <w:szCs w:val="22"/>
        </w:rPr>
        <w:t>Crytocurrencies</w:t>
      </w:r>
      <w:proofErr w:type="spellEnd"/>
      <w:r w:rsidRPr="00CB4C6F">
        <w:rPr>
          <w:rStyle w:val="span"/>
          <w:rFonts w:ascii="Arial" w:eastAsia="Verdana" w:hAnsi="Arial" w:cs="Arial"/>
          <w:i/>
          <w:iCs/>
          <w:sz w:val="22"/>
          <w:szCs w:val="22"/>
        </w:rPr>
        <w:t xml:space="preserve"> | </w:t>
      </w:r>
      <w:r w:rsidRPr="00CB4C6F">
        <w:rPr>
          <w:rStyle w:val="companyname"/>
          <w:rFonts w:ascii="Arial" w:eastAsia="Verdana" w:hAnsi="Arial" w:cs="Arial"/>
          <w:i/>
          <w:iCs/>
          <w:sz w:val="22"/>
          <w:szCs w:val="22"/>
        </w:rPr>
        <w:t>UCSD Bootcamp</w:t>
      </w:r>
      <w:r w:rsidRPr="00CB4C6F">
        <w:rPr>
          <w:rStyle w:val="span"/>
          <w:rFonts w:ascii="Arial" w:eastAsia="Verdana" w:hAnsi="Arial" w:cs="Arial"/>
          <w:i/>
          <w:iCs/>
          <w:sz w:val="22"/>
          <w:szCs w:val="22"/>
        </w:rPr>
        <w:t xml:space="preserve"> - San Diego, CA</w:t>
      </w:r>
      <w:r w:rsidRPr="00CB4C6F">
        <w:rPr>
          <w:rStyle w:val="datesWrapper"/>
          <w:rFonts w:ascii="Arial" w:eastAsia="Verdana" w:hAnsi="Arial" w:cs="Arial"/>
          <w:i w:val="0"/>
          <w:iCs w:val="0"/>
          <w:color w:val="343B40"/>
          <w:sz w:val="22"/>
          <w:szCs w:val="22"/>
        </w:rPr>
        <w:t xml:space="preserve"> </w:t>
      </w:r>
      <w:r w:rsidRPr="00CB4C6F">
        <w:rPr>
          <w:rStyle w:val="span"/>
          <w:rFonts w:ascii="Arial" w:eastAsia="Verdana" w:hAnsi="Arial" w:cs="Arial"/>
          <w:i/>
          <w:iCs/>
          <w:sz w:val="22"/>
          <w:szCs w:val="22"/>
        </w:rPr>
        <w:t>2022</w:t>
      </w:r>
      <w:r w:rsidRPr="00CB4C6F">
        <w:rPr>
          <w:rStyle w:val="datesWrapper"/>
          <w:rFonts w:ascii="Arial" w:eastAsia="Verdana" w:hAnsi="Arial" w:cs="Arial"/>
          <w:i w:val="0"/>
          <w:iCs w:val="0"/>
          <w:color w:val="343B40"/>
          <w:sz w:val="22"/>
          <w:szCs w:val="22"/>
        </w:rPr>
        <w:t xml:space="preserve"> </w:t>
      </w:r>
    </w:p>
    <w:p w14:paraId="69142DB2" w14:textId="77777777" w:rsidR="009832A7" w:rsidRPr="00CB4C6F" w:rsidRDefault="009832A7" w:rsidP="009832A7">
      <w:pPr>
        <w:pStyle w:val="p"/>
        <w:spacing w:line="340" w:lineRule="atLeast"/>
        <w:rPr>
          <w:rStyle w:val="span"/>
          <w:rFonts w:ascii="Arial" w:eastAsia="Verdana" w:hAnsi="Arial" w:cs="Arial"/>
          <w:i/>
          <w:iCs/>
          <w:sz w:val="22"/>
          <w:szCs w:val="22"/>
        </w:rPr>
      </w:pPr>
      <w:r w:rsidRPr="00CB4C6F">
        <w:rPr>
          <w:rStyle w:val="Strong1"/>
          <w:rFonts w:ascii="Arial" w:eastAsia="Verdana" w:hAnsi="Arial" w:cs="Arial"/>
          <w:b/>
          <w:bCs/>
          <w:i/>
          <w:iCs/>
          <w:color w:val="343B40"/>
          <w:sz w:val="22"/>
          <w:szCs w:val="22"/>
        </w:rPr>
        <w:t>Description</w:t>
      </w:r>
      <w:r w:rsidRPr="00CB4C6F">
        <w:rPr>
          <w:rStyle w:val="span"/>
          <w:rFonts w:ascii="Arial" w:eastAsia="Verdana" w:hAnsi="Arial" w:cs="Arial"/>
          <w:i/>
          <w:iCs/>
          <w:sz w:val="22"/>
          <w:szCs w:val="22"/>
        </w:rPr>
        <w:t>: Unsupervised Machine Learning using clustering algorithms and developed this project.</w:t>
      </w:r>
    </w:p>
    <w:p w14:paraId="462A03FE" w14:textId="77777777" w:rsidR="009832A7" w:rsidRPr="00CB4C6F" w:rsidRDefault="009832A7" w:rsidP="009832A7">
      <w:pPr>
        <w:pStyle w:val="p"/>
        <w:spacing w:line="340" w:lineRule="atLeast"/>
        <w:rPr>
          <w:rStyle w:val="span"/>
          <w:rFonts w:ascii="Arial" w:eastAsia="Verdana" w:hAnsi="Arial" w:cs="Arial"/>
          <w:i/>
          <w:iCs/>
          <w:sz w:val="22"/>
          <w:szCs w:val="22"/>
        </w:rPr>
      </w:pPr>
      <w:r w:rsidRPr="00CB4C6F">
        <w:rPr>
          <w:rStyle w:val="Strong1"/>
          <w:rFonts w:ascii="Arial" w:eastAsia="Verdana" w:hAnsi="Arial" w:cs="Arial"/>
          <w:b/>
          <w:bCs/>
          <w:i/>
          <w:iCs/>
          <w:color w:val="343B40"/>
          <w:sz w:val="22"/>
          <w:szCs w:val="22"/>
        </w:rPr>
        <w:t xml:space="preserve">Role: </w:t>
      </w:r>
      <w:r w:rsidRPr="00CB4C6F">
        <w:rPr>
          <w:rStyle w:val="span"/>
          <w:rFonts w:ascii="Arial" w:eastAsia="Verdana" w:hAnsi="Arial" w:cs="Arial"/>
          <w:i/>
          <w:iCs/>
          <w:sz w:val="22"/>
          <w:szCs w:val="22"/>
        </w:rPr>
        <w:t xml:space="preserve">Developed Unsupervised machine learning model for vast dataset of Cryptocurrencies that places cryptocurrencies in clusters. Scaled and fit data and performed PCA analysis for feature engineering before data is fit to ML model. Created visualizations using </w:t>
      </w:r>
      <w:proofErr w:type="spellStart"/>
      <w:r w:rsidRPr="00CB4C6F">
        <w:rPr>
          <w:rStyle w:val="span"/>
          <w:rFonts w:ascii="Arial" w:eastAsia="Verdana" w:hAnsi="Arial" w:cs="Arial"/>
          <w:i/>
          <w:iCs/>
          <w:sz w:val="22"/>
          <w:szCs w:val="22"/>
        </w:rPr>
        <w:t>Plotly</w:t>
      </w:r>
      <w:proofErr w:type="spellEnd"/>
      <w:r w:rsidRPr="00CB4C6F">
        <w:rPr>
          <w:rStyle w:val="span"/>
          <w:rFonts w:ascii="Arial" w:eastAsia="Verdana" w:hAnsi="Arial" w:cs="Arial"/>
          <w:i/>
          <w:iCs/>
          <w:sz w:val="22"/>
          <w:szCs w:val="22"/>
        </w:rPr>
        <w:t xml:space="preserve"> for model outcome and summarized tradable cryptocurrencies from dataset.</w:t>
      </w:r>
    </w:p>
    <w:p w14:paraId="54E80A8D" w14:textId="77777777" w:rsidR="009832A7" w:rsidRPr="00CB4C6F" w:rsidRDefault="009832A7" w:rsidP="009832A7">
      <w:pPr>
        <w:pStyle w:val="p"/>
        <w:spacing w:line="340" w:lineRule="atLeast"/>
        <w:rPr>
          <w:rStyle w:val="span"/>
          <w:rFonts w:ascii="Arial" w:eastAsia="Verdana" w:hAnsi="Arial" w:cs="Arial"/>
          <w:i/>
          <w:iCs/>
          <w:sz w:val="22"/>
          <w:szCs w:val="22"/>
        </w:rPr>
      </w:pPr>
      <w:r w:rsidRPr="00CB4C6F">
        <w:rPr>
          <w:rStyle w:val="Strong1"/>
          <w:rFonts w:ascii="Arial" w:eastAsia="Verdana" w:hAnsi="Arial" w:cs="Arial"/>
          <w:b/>
          <w:bCs/>
          <w:i/>
          <w:iCs/>
          <w:color w:val="343B40"/>
          <w:sz w:val="22"/>
          <w:szCs w:val="22"/>
        </w:rPr>
        <w:t>Technologies</w:t>
      </w:r>
      <w:r w:rsidRPr="00CB4C6F">
        <w:rPr>
          <w:rStyle w:val="span"/>
          <w:rFonts w:ascii="Arial" w:eastAsia="Verdana" w:hAnsi="Arial" w:cs="Arial"/>
          <w:i/>
          <w:iCs/>
          <w:sz w:val="22"/>
          <w:szCs w:val="22"/>
        </w:rPr>
        <w:t xml:space="preserve"> </w:t>
      </w:r>
      <w:r w:rsidRPr="00CB4C6F">
        <w:rPr>
          <w:rStyle w:val="Strong1"/>
          <w:rFonts w:ascii="Arial" w:eastAsia="Verdana" w:hAnsi="Arial" w:cs="Arial"/>
          <w:b/>
          <w:bCs/>
          <w:i/>
          <w:iCs/>
          <w:color w:val="343B40"/>
          <w:sz w:val="22"/>
          <w:szCs w:val="22"/>
        </w:rPr>
        <w:t>Used</w:t>
      </w:r>
      <w:r w:rsidRPr="00CB4C6F">
        <w:rPr>
          <w:rStyle w:val="span"/>
          <w:rFonts w:ascii="Arial" w:eastAsia="Verdana" w:hAnsi="Arial" w:cs="Arial"/>
          <w:i/>
          <w:iCs/>
          <w:sz w:val="22"/>
          <w:szCs w:val="22"/>
        </w:rPr>
        <w:t>: Python, Scikit learn, K-Means Clustering algorithms, GIT</w:t>
      </w:r>
      <w:r w:rsidRPr="00CB4C6F">
        <w:rPr>
          <w:rStyle w:val="span"/>
          <w:rFonts w:ascii="Arial" w:eastAsia="Verdana" w:hAnsi="Arial" w:cs="Arial"/>
          <w:i/>
          <w:iCs/>
          <w:sz w:val="22"/>
          <w:szCs w:val="22"/>
        </w:rPr>
        <w:br/>
      </w:r>
      <w:proofErr w:type="spellStart"/>
      <w:r w:rsidRPr="00CB4C6F">
        <w:rPr>
          <w:rStyle w:val="Strong1"/>
          <w:rFonts w:ascii="Arial" w:eastAsia="Verdana" w:hAnsi="Arial" w:cs="Arial"/>
          <w:b/>
          <w:bCs/>
          <w:i/>
          <w:iCs/>
          <w:color w:val="343B40"/>
          <w:sz w:val="22"/>
          <w:szCs w:val="22"/>
        </w:rPr>
        <w:t>GIT</w:t>
      </w:r>
      <w:proofErr w:type="spellEnd"/>
      <w:r w:rsidRPr="00CB4C6F">
        <w:rPr>
          <w:rStyle w:val="Strong1"/>
          <w:rFonts w:ascii="Arial" w:eastAsia="Verdana" w:hAnsi="Arial" w:cs="Arial"/>
          <w:b/>
          <w:bCs/>
          <w:i/>
          <w:iCs/>
          <w:color w:val="343B40"/>
          <w:sz w:val="22"/>
          <w:szCs w:val="22"/>
        </w:rPr>
        <w:t xml:space="preserve"> Repo</w:t>
      </w:r>
      <w:r w:rsidRPr="00CB4C6F">
        <w:rPr>
          <w:rStyle w:val="span"/>
          <w:rFonts w:ascii="Arial" w:eastAsia="Verdana" w:hAnsi="Arial" w:cs="Arial"/>
          <w:i/>
          <w:iCs/>
          <w:sz w:val="22"/>
          <w:szCs w:val="22"/>
        </w:rPr>
        <w:t>: https://github.com/RoopaRaghav/Cryptocurrencies</w:t>
      </w:r>
      <w:r w:rsidRPr="00CB4C6F">
        <w:rPr>
          <w:rStyle w:val="span"/>
          <w:rFonts w:ascii="Arial" w:eastAsia="Verdana" w:hAnsi="Arial" w:cs="Arial"/>
          <w:i/>
          <w:iCs/>
          <w:sz w:val="22"/>
          <w:szCs w:val="22"/>
        </w:rPr>
        <w:br/>
        <w:t>Credit Card Analysis</w:t>
      </w:r>
    </w:p>
    <w:p w14:paraId="64E9B6E9" w14:textId="77777777" w:rsidR="009832A7" w:rsidRPr="00CB4C6F" w:rsidRDefault="009832A7" w:rsidP="009E754B">
      <w:pPr>
        <w:pStyle w:val="divdocumentsinglecolumn"/>
        <w:numPr>
          <w:ilvl w:val="0"/>
          <w:numId w:val="7"/>
        </w:numPr>
        <w:tabs>
          <w:tab w:val="right" w:pos="10010"/>
        </w:tabs>
        <w:spacing w:before="200" w:line="340" w:lineRule="atLeast"/>
        <w:rPr>
          <w:rStyle w:val="divdocumentsectionparagraphWrapper"/>
          <w:rFonts w:ascii="Arial" w:eastAsia="Verdana" w:hAnsi="Arial" w:cs="Arial"/>
          <w:i/>
          <w:iCs/>
          <w:color w:val="343B40"/>
          <w:sz w:val="22"/>
          <w:szCs w:val="22"/>
        </w:rPr>
      </w:pPr>
      <w:r w:rsidRPr="00CB4C6F">
        <w:rPr>
          <w:rStyle w:val="jobtitle"/>
          <w:rFonts w:ascii="Arial" w:eastAsia="Verdana" w:hAnsi="Arial" w:cs="Arial"/>
          <w:i/>
          <w:iCs/>
          <w:color w:val="343B40"/>
          <w:sz w:val="22"/>
          <w:szCs w:val="22"/>
        </w:rPr>
        <w:t>Amazon Vine Analysis</w:t>
      </w:r>
      <w:r w:rsidRPr="00CB4C6F">
        <w:rPr>
          <w:rStyle w:val="span"/>
          <w:rFonts w:ascii="Arial" w:eastAsia="Verdana" w:hAnsi="Arial" w:cs="Arial"/>
          <w:i/>
          <w:iCs/>
          <w:sz w:val="22"/>
          <w:szCs w:val="22"/>
        </w:rPr>
        <w:t xml:space="preserve"> | </w:t>
      </w:r>
      <w:r w:rsidRPr="00CB4C6F">
        <w:rPr>
          <w:rStyle w:val="companyname"/>
          <w:rFonts w:ascii="Arial" w:eastAsia="Verdana" w:hAnsi="Arial" w:cs="Arial"/>
          <w:i/>
          <w:iCs/>
          <w:sz w:val="22"/>
          <w:szCs w:val="22"/>
        </w:rPr>
        <w:t>UCSD Bootcamp</w:t>
      </w:r>
      <w:r w:rsidRPr="00CB4C6F">
        <w:rPr>
          <w:rStyle w:val="span"/>
          <w:rFonts w:ascii="Arial" w:eastAsia="Verdana" w:hAnsi="Arial" w:cs="Arial"/>
          <w:i/>
          <w:iCs/>
          <w:sz w:val="22"/>
          <w:szCs w:val="22"/>
        </w:rPr>
        <w:t xml:space="preserve"> - San Diego, CA</w:t>
      </w:r>
      <w:r w:rsidRPr="00CB4C6F">
        <w:rPr>
          <w:rStyle w:val="singlecolumnspanpaddedlinenth-child1"/>
          <w:rFonts w:ascii="Arial" w:eastAsia="Verdana" w:hAnsi="Arial" w:cs="Arial"/>
          <w:i/>
          <w:iCs/>
          <w:color w:val="343B40"/>
          <w:sz w:val="22"/>
          <w:szCs w:val="22"/>
        </w:rPr>
        <w:t xml:space="preserve"> </w:t>
      </w:r>
      <w:r w:rsidRPr="00CB4C6F">
        <w:rPr>
          <w:rStyle w:val="datesWrapper"/>
          <w:rFonts w:ascii="Arial" w:eastAsia="Verdana" w:hAnsi="Arial" w:cs="Arial"/>
          <w:i w:val="0"/>
          <w:iCs w:val="0"/>
          <w:color w:val="343B40"/>
          <w:sz w:val="22"/>
          <w:szCs w:val="22"/>
        </w:rPr>
        <w:t xml:space="preserve"> </w:t>
      </w:r>
      <w:r w:rsidRPr="00CB4C6F">
        <w:rPr>
          <w:rStyle w:val="span"/>
          <w:rFonts w:ascii="Arial" w:eastAsia="Verdana" w:hAnsi="Arial" w:cs="Arial"/>
          <w:i/>
          <w:iCs/>
          <w:sz w:val="22"/>
          <w:szCs w:val="22"/>
        </w:rPr>
        <w:t>2022</w:t>
      </w:r>
      <w:r w:rsidRPr="00CB4C6F">
        <w:rPr>
          <w:rStyle w:val="datesWrapper"/>
          <w:rFonts w:ascii="Arial" w:eastAsia="Verdana" w:hAnsi="Arial" w:cs="Arial"/>
          <w:i w:val="0"/>
          <w:iCs w:val="0"/>
          <w:color w:val="343B40"/>
          <w:sz w:val="22"/>
          <w:szCs w:val="22"/>
        </w:rPr>
        <w:t xml:space="preserve"> </w:t>
      </w:r>
    </w:p>
    <w:p w14:paraId="751AF3DD" w14:textId="77777777" w:rsidR="009832A7" w:rsidRPr="00CB4C6F" w:rsidRDefault="009832A7" w:rsidP="009832A7">
      <w:pPr>
        <w:pStyle w:val="p"/>
        <w:spacing w:line="340" w:lineRule="atLeast"/>
        <w:rPr>
          <w:rStyle w:val="span"/>
          <w:rFonts w:ascii="Arial" w:eastAsia="Verdana" w:hAnsi="Arial" w:cs="Arial"/>
          <w:i/>
          <w:iCs/>
          <w:sz w:val="22"/>
          <w:szCs w:val="22"/>
        </w:rPr>
      </w:pPr>
      <w:r w:rsidRPr="00CB4C6F">
        <w:rPr>
          <w:rStyle w:val="Strong1"/>
          <w:rFonts w:ascii="Arial" w:eastAsia="Verdana" w:hAnsi="Arial" w:cs="Arial"/>
          <w:b/>
          <w:bCs/>
          <w:i/>
          <w:iCs/>
          <w:color w:val="343B40"/>
          <w:sz w:val="22"/>
          <w:szCs w:val="22"/>
        </w:rPr>
        <w:t>Description</w:t>
      </w:r>
      <w:r w:rsidRPr="00CB4C6F">
        <w:rPr>
          <w:rStyle w:val="span"/>
          <w:rFonts w:ascii="Arial" w:eastAsia="Verdana" w:hAnsi="Arial" w:cs="Arial"/>
          <w:i/>
          <w:iCs/>
          <w:sz w:val="22"/>
          <w:szCs w:val="22"/>
        </w:rPr>
        <w:t xml:space="preserve">: Used </w:t>
      </w:r>
      <w:proofErr w:type="spellStart"/>
      <w:r w:rsidRPr="00CB4C6F">
        <w:rPr>
          <w:rStyle w:val="span"/>
          <w:rFonts w:ascii="Arial" w:eastAsia="Verdana" w:hAnsi="Arial" w:cs="Arial"/>
          <w:i/>
          <w:iCs/>
          <w:sz w:val="22"/>
          <w:szCs w:val="22"/>
        </w:rPr>
        <w:t>PySpark</w:t>
      </w:r>
      <w:proofErr w:type="spellEnd"/>
      <w:r w:rsidRPr="00CB4C6F">
        <w:rPr>
          <w:rStyle w:val="span"/>
          <w:rFonts w:ascii="Arial" w:eastAsia="Verdana" w:hAnsi="Arial" w:cs="Arial"/>
          <w:i/>
          <w:iCs/>
          <w:sz w:val="22"/>
          <w:szCs w:val="22"/>
        </w:rPr>
        <w:t xml:space="preserve"> to perform ETL process, connected to AWS RDS instance, and load transformed data into </w:t>
      </w:r>
      <w:proofErr w:type="spellStart"/>
      <w:r w:rsidRPr="00CB4C6F">
        <w:rPr>
          <w:rStyle w:val="span"/>
          <w:rFonts w:ascii="Arial" w:eastAsia="Verdana" w:hAnsi="Arial" w:cs="Arial"/>
          <w:i/>
          <w:iCs/>
          <w:sz w:val="22"/>
          <w:szCs w:val="22"/>
        </w:rPr>
        <w:t>pgAdmin</w:t>
      </w:r>
      <w:proofErr w:type="spellEnd"/>
      <w:r w:rsidRPr="00CB4C6F">
        <w:rPr>
          <w:rStyle w:val="span"/>
          <w:rFonts w:ascii="Arial" w:eastAsia="Verdana" w:hAnsi="Arial" w:cs="Arial"/>
          <w:i/>
          <w:iCs/>
          <w:sz w:val="22"/>
          <w:szCs w:val="22"/>
        </w:rPr>
        <w:t>.</w:t>
      </w:r>
    </w:p>
    <w:p w14:paraId="260A62B8" w14:textId="77777777" w:rsidR="009832A7" w:rsidRPr="00CB4C6F" w:rsidRDefault="009832A7" w:rsidP="009832A7">
      <w:pPr>
        <w:pStyle w:val="p"/>
        <w:spacing w:line="340" w:lineRule="atLeast"/>
        <w:rPr>
          <w:rStyle w:val="span"/>
          <w:rFonts w:ascii="Arial" w:eastAsia="Verdana" w:hAnsi="Arial" w:cs="Arial"/>
          <w:i/>
          <w:iCs/>
          <w:sz w:val="22"/>
          <w:szCs w:val="22"/>
        </w:rPr>
      </w:pPr>
      <w:r w:rsidRPr="00CB4C6F">
        <w:rPr>
          <w:rStyle w:val="Strong1"/>
          <w:rFonts w:ascii="Arial" w:eastAsia="Verdana" w:hAnsi="Arial" w:cs="Arial"/>
          <w:b/>
          <w:bCs/>
          <w:i/>
          <w:iCs/>
          <w:color w:val="343B40"/>
          <w:sz w:val="22"/>
          <w:szCs w:val="22"/>
        </w:rPr>
        <w:t>Role</w:t>
      </w:r>
      <w:r w:rsidRPr="00CB4C6F">
        <w:rPr>
          <w:rStyle w:val="span"/>
          <w:rFonts w:ascii="Arial" w:eastAsia="Verdana" w:hAnsi="Arial" w:cs="Arial"/>
          <w:i/>
          <w:iCs/>
          <w:sz w:val="22"/>
          <w:szCs w:val="22"/>
        </w:rPr>
        <w:t xml:space="preserve">: Developed end-end database pipeline and performed ETL on amazon vine dataset and populated required tables in </w:t>
      </w:r>
      <w:proofErr w:type="spellStart"/>
      <w:r w:rsidRPr="00CB4C6F">
        <w:rPr>
          <w:rStyle w:val="span"/>
          <w:rFonts w:ascii="Arial" w:eastAsia="Verdana" w:hAnsi="Arial" w:cs="Arial"/>
          <w:i/>
          <w:iCs/>
          <w:sz w:val="22"/>
          <w:szCs w:val="22"/>
        </w:rPr>
        <w:t>PostgresSQL</w:t>
      </w:r>
      <w:proofErr w:type="spellEnd"/>
      <w:r w:rsidRPr="00CB4C6F">
        <w:rPr>
          <w:rStyle w:val="span"/>
          <w:rFonts w:ascii="Arial" w:eastAsia="Verdana" w:hAnsi="Arial" w:cs="Arial"/>
          <w:i/>
          <w:iCs/>
          <w:sz w:val="22"/>
          <w:szCs w:val="22"/>
        </w:rPr>
        <w:t>.</w:t>
      </w:r>
    </w:p>
    <w:p w14:paraId="7779E304" w14:textId="77777777" w:rsidR="009832A7" w:rsidRPr="00CB4C6F" w:rsidRDefault="009832A7" w:rsidP="009832A7">
      <w:pPr>
        <w:pStyle w:val="p"/>
        <w:spacing w:line="340" w:lineRule="atLeast"/>
        <w:rPr>
          <w:rStyle w:val="span"/>
          <w:rFonts w:ascii="Arial" w:eastAsia="Verdana" w:hAnsi="Arial" w:cs="Arial"/>
          <w:i/>
          <w:iCs/>
          <w:sz w:val="22"/>
          <w:szCs w:val="22"/>
        </w:rPr>
      </w:pPr>
      <w:r w:rsidRPr="00CB4C6F">
        <w:rPr>
          <w:rStyle w:val="Strong1"/>
          <w:rFonts w:ascii="Arial" w:eastAsia="Verdana" w:hAnsi="Arial" w:cs="Arial"/>
          <w:b/>
          <w:bCs/>
          <w:i/>
          <w:iCs/>
          <w:color w:val="343B40"/>
          <w:sz w:val="22"/>
          <w:szCs w:val="22"/>
        </w:rPr>
        <w:t>Technologies</w:t>
      </w:r>
      <w:r w:rsidRPr="00CB4C6F">
        <w:rPr>
          <w:rStyle w:val="span"/>
          <w:rFonts w:ascii="Arial" w:eastAsia="Verdana" w:hAnsi="Arial" w:cs="Arial"/>
          <w:i/>
          <w:iCs/>
          <w:sz w:val="22"/>
          <w:szCs w:val="22"/>
        </w:rPr>
        <w:t xml:space="preserve"> </w:t>
      </w:r>
      <w:r w:rsidRPr="00CB4C6F">
        <w:rPr>
          <w:rStyle w:val="Strong1"/>
          <w:rFonts w:ascii="Arial" w:eastAsia="Verdana" w:hAnsi="Arial" w:cs="Arial"/>
          <w:b/>
          <w:bCs/>
          <w:i/>
          <w:iCs/>
          <w:color w:val="343B40"/>
          <w:sz w:val="22"/>
          <w:szCs w:val="22"/>
        </w:rPr>
        <w:t>Used</w:t>
      </w:r>
      <w:r w:rsidRPr="00CB4C6F">
        <w:rPr>
          <w:rStyle w:val="span"/>
          <w:rFonts w:ascii="Arial" w:eastAsia="Verdana" w:hAnsi="Arial" w:cs="Arial"/>
          <w:i/>
          <w:iCs/>
          <w:sz w:val="22"/>
          <w:szCs w:val="22"/>
        </w:rPr>
        <w:t xml:space="preserve">: Python, AWS- RDS, </w:t>
      </w:r>
      <w:proofErr w:type="spellStart"/>
      <w:r w:rsidRPr="00CB4C6F">
        <w:rPr>
          <w:rStyle w:val="span"/>
          <w:rFonts w:ascii="Arial" w:eastAsia="Verdana" w:hAnsi="Arial" w:cs="Arial"/>
          <w:i/>
          <w:iCs/>
          <w:sz w:val="22"/>
          <w:szCs w:val="22"/>
        </w:rPr>
        <w:t>PgAdmin</w:t>
      </w:r>
      <w:proofErr w:type="spellEnd"/>
      <w:r w:rsidRPr="00CB4C6F">
        <w:rPr>
          <w:rStyle w:val="span"/>
          <w:rFonts w:ascii="Arial" w:eastAsia="Verdana" w:hAnsi="Arial" w:cs="Arial"/>
          <w:i/>
          <w:iCs/>
          <w:sz w:val="22"/>
          <w:szCs w:val="22"/>
        </w:rPr>
        <w:t xml:space="preserve">, </w:t>
      </w:r>
      <w:proofErr w:type="spellStart"/>
      <w:r w:rsidRPr="00CB4C6F">
        <w:rPr>
          <w:rStyle w:val="span"/>
          <w:rFonts w:ascii="Arial" w:eastAsia="Verdana" w:hAnsi="Arial" w:cs="Arial"/>
          <w:i/>
          <w:iCs/>
          <w:sz w:val="22"/>
          <w:szCs w:val="22"/>
        </w:rPr>
        <w:t>PostgresSQL</w:t>
      </w:r>
      <w:proofErr w:type="spellEnd"/>
      <w:r w:rsidRPr="00CB4C6F">
        <w:rPr>
          <w:rStyle w:val="span"/>
          <w:rFonts w:ascii="Arial" w:eastAsia="Verdana" w:hAnsi="Arial" w:cs="Arial"/>
          <w:i/>
          <w:iCs/>
          <w:sz w:val="22"/>
          <w:szCs w:val="22"/>
        </w:rPr>
        <w:t>, GIT</w:t>
      </w:r>
    </w:p>
    <w:p w14:paraId="1A06F6CF" w14:textId="77777777" w:rsidR="009832A7" w:rsidRPr="00CB4C6F" w:rsidRDefault="009832A7" w:rsidP="009832A7">
      <w:pPr>
        <w:pStyle w:val="p"/>
        <w:spacing w:line="340" w:lineRule="atLeast"/>
        <w:rPr>
          <w:rStyle w:val="span"/>
          <w:rFonts w:ascii="Arial" w:eastAsia="Verdana" w:hAnsi="Arial" w:cs="Arial"/>
          <w:i/>
          <w:iCs/>
          <w:sz w:val="22"/>
          <w:szCs w:val="22"/>
        </w:rPr>
      </w:pPr>
      <w:r w:rsidRPr="00CB4C6F">
        <w:rPr>
          <w:rStyle w:val="Strong1"/>
          <w:rFonts w:ascii="Arial" w:eastAsia="Verdana" w:hAnsi="Arial" w:cs="Arial"/>
          <w:b/>
          <w:bCs/>
          <w:i/>
          <w:iCs/>
          <w:color w:val="343B40"/>
          <w:sz w:val="22"/>
          <w:szCs w:val="22"/>
        </w:rPr>
        <w:t>GIT Repo</w:t>
      </w:r>
      <w:r w:rsidRPr="00CB4C6F">
        <w:rPr>
          <w:rStyle w:val="span"/>
          <w:rFonts w:ascii="Arial" w:eastAsia="Verdana" w:hAnsi="Arial" w:cs="Arial"/>
          <w:i/>
          <w:iCs/>
          <w:sz w:val="22"/>
          <w:szCs w:val="22"/>
        </w:rPr>
        <w:t>: https://github.com/RoopaRaghav/Amazon_Vine_Analysis</w:t>
      </w:r>
    </w:p>
    <w:p w14:paraId="02E018D1" w14:textId="77777777" w:rsidR="0013381F" w:rsidRPr="0013381F" w:rsidRDefault="0013381F" w:rsidP="0013381F">
      <w:pPr>
        <w:spacing w:after="0" w:line="240" w:lineRule="auto"/>
        <w:rPr>
          <w:rFonts w:ascii="Arial" w:eastAsia="Times New Roman" w:hAnsi="Arial" w:cs="Arial"/>
          <w:sz w:val="24"/>
          <w:szCs w:val="24"/>
        </w:rPr>
      </w:pPr>
    </w:p>
    <w:p w14:paraId="6A24AABE" w14:textId="77777777" w:rsidR="0013381F" w:rsidRPr="0013381F" w:rsidRDefault="0013381F" w:rsidP="0013381F">
      <w:pPr>
        <w:spacing w:after="80" w:line="240" w:lineRule="auto"/>
        <w:jc w:val="center"/>
        <w:outlineLvl w:val="2"/>
        <w:rPr>
          <w:rFonts w:ascii="Arial" w:eastAsia="Times New Roman" w:hAnsi="Arial" w:cs="Arial"/>
          <w:b/>
          <w:bCs/>
          <w:sz w:val="27"/>
          <w:szCs w:val="27"/>
        </w:rPr>
      </w:pPr>
      <w:r w:rsidRPr="0013381F">
        <w:rPr>
          <w:rFonts w:ascii="Arial" w:eastAsia="Times New Roman" w:hAnsi="Arial" w:cs="Arial"/>
          <w:b/>
          <w:bCs/>
          <w:color w:val="000000"/>
          <w:sz w:val="27"/>
          <w:szCs w:val="27"/>
        </w:rPr>
        <w:t>Experience</w:t>
      </w:r>
    </w:p>
    <w:p w14:paraId="53E4AD05" w14:textId="77777777" w:rsidR="00CB4C6F" w:rsidRPr="008C60F3" w:rsidRDefault="00CB4C6F" w:rsidP="00CB4C6F">
      <w:pPr>
        <w:pStyle w:val="divdocumentsinglecolumn"/>
        <w:tabs>
          <w:tab w:val="right" w:pos="10010"/>
        </w:tabs>
        <w:spacing w:before="200" w:line="340" w:lineRule="atLeast"/>
        <w:rPr>
          <w:rStyle w:val="divdocumentsectionparagraphWrapper"/>
          <w:rFonts w:ascii="Arial" w:eastAsia="Verdana" w:hAnsi="Arial" w:cs="Arial"/>
          <w:i/>
          <w:iCs/>
          <w:color w:val="343B40"/>
          <w:sz w:val="22"/>
          <w:szCs w:val="22"/>
        </w:rPr>
      </w:pPr>
      <w:r w:rsidRPr="008C60F3">
        <w:rPr>
          <w:rStyle w:val="jobtitle"/>
          <w:rFonts w:ascii="Arial" w:eastAsia="Verdana" w:hAnsi="Arial" w:cs="Arial"/>
          <w:i/>
          <w:iCs/>
          <w:color w:val="343B40"/>
          <w:sz w:val="22"/>
          <w:szCs w:val="22"/>
        </w:rPr>
        <w:t>Senior Software Engineer</w:t>
      </w:r>
      <w:r w:rsidRPr="008C60F3">
        <w:rPr>
          <w:rStyle w:val="span"/>
          <w:rFonts w:ascii="Arial" w:eastAsia="Verdana" w:hAnsi="Arial" w:cs="Arial"/>
          <w:i/>
          <w:iCs/>
          <w:sz w:val="22"/>
          <w:szCs w:val="22"/>
        </w:rPr>
        <w:t xml:space="preserve"> | </w:t>
      </w:r>
      <w:r w:rsidRPr="008C60F3">
        <w:rPr>
          <w:rStyle w:val="companyname"/>
          <w:rFonts w:ascii="Arial" w:eastAsia="Verdana" w:hAnsi="Arial" w:cs="Arial"/>
          <w:i/>
          <w:iCs/>
          <w:sz w:val="22"/>
          <w:szCs w:val="22"/>
        </w:rPr>
        <w:t>NCR Corporations</w:t>
      </w:r>
      <w:r w:rsidRPr="008C60F3">
        <w:rPr>
          <w:rStyle w:val="span"/>
          <w:rFonts w:ascii="Arial" w:eastAsia="Verdana" w:hAnsi="Arial" w:cs="Arial"/>
          <w:i/>
          <w:iCs/>
          <w:sz w:val="22"/>
          <w:szCs w:val="22"/>
        </w:rPr>
        <w:t xml:space="preserve"> - Hyderabad India</w:t>
      </w:r>
      <w:r w:rsidRPr="008C60F3">
        <w:rPr>
          <w:rStyle w:val="singlecolumnspanpaddedlinenth-child1"/>
          <w:rFonts w:ascii="Arial" w:eastAsia="Verdana" w:hAnsi="Arial" w:cs="Arial"/>
          <w:i/>
          <w:iCs/>
          <w:color w:val="343B40"/>
          <w:sz w:val="22"/>
          <w:szCs w:val="22"/>
        </w:rPr>
        <w:t xml:space="preserve"> 2012</w:t>
      </w:r>
      <w:r w:rsidRPr="008C60F3">
        <w:rPr>
          <w:rStyle w:val="datesWrapper"/>
          <w:rFonts w:ascii="Arial" w:eastAsia="Verdana" w:hAnsi="Arial" w:cs="Arial"/>
          <w:i w:val="0"/>
          <w:iCs w:val="0"/>
          <w:color w:val="343B40"/>
          <w:sz w:val="22"/>
          <w:szCs w:val="22"/>
        </w:rPr>
        <w:tab/>
        <w:t xml:space="preserve"> </w:t>
      </w:r>
    </w:p>
    <w:p w14:paraId="06CE8790" w14:textId="77777777" w:rsidR="00CB4C6F" w:rsidRPr="008C60F3" w:rsidRDefault="00CB4C6F" w:rsidP="00CB4C6F">
      <w:pPr>
        <w:pStyle w:val="divdocumentulli"/>
        <w:numPr>
          <w:ilvl w:val="0"/>
          <w:numId w:val="8"/>
        </w:numPr>
        <w:spacing w:line="340" w:lineRule="atLeast"/>
        <w:rPr>
          <w:rStyle w:val="span"/>
          <w:rFonts w:ascii="Arial" w:eastAsia="Verdana" w:hAnsi="Arial" w:cs="Arial"/>
          <w:i/>
          <w:iCs/>
          <w:sz w:val="22"/>
          <w:szCs w:val="22"/>
        </w:rPr>
      </w:pPr>
      <w:r w:rsidRPr="008C60F3">
        <w:rPr>
          <w:rStyle w:val="span"/>
          <w:rFonts w:ascii="Arial" w:eastAsia="Verdana" w:hAnsi="Arial" w:cs="Arial"/>
          <w:i/>
          <w:iCs/>
          <w:sz w:val="22"/>
          <w:szCs w:val="22"/>
        </w:rPr>
        <w:t>Designed a module that checks and monitors the self-service terminals.</w:t>
      </w:r>
    </w:p>
    <w:p w14:paraId="3C33649F" w14:textId="77777777" w:rsidR="00CB4C6F" w:rsidRPr="008C60F3" w:rsidRDefault="00CB4C6F" w:rsidP="00CB4C6F">
      <w:pPr>
        <w:pStyle w:val="divdocumentulli"/>
        <w:numPr>
          <w:ilvl w:val="0"/>
          <w:numId w:val="8"/>
        </w:numPr>
        <w:spacing w:line="340" w:lineRule="atLeast"/>
        <w:rPr>
          <w:rStyle w:val="span"/>
          <w:rFonts w:ascii="Arial" w:eastAsia="Verdana" w:hAnsi="Arial" w:cs="Arial"/>
          <w:i/>
          <w:iCs/>
          <w:sz w:val="22"/>
          <w:szCs w:val="22"/>
        </w:rPr>
      </w:pPr>
      <w:r w:rsidRPr="008C60F3">
        <w:rPr>
          <w:rStyle w:val="span"/>
          <w:rFonts w:ascii="Arial" w:eastAsia="Verdana" w:hAnsi="Arial" w:cs="Arial"/>
          <w:i/>
          <w:iCs/>
          <w:sz w:val="22"/>
          <w:szCs w:val="22"/>
        </w:rPr>
        <w:t>Trained and mentored junior developers and engineers in C# and improved the overall team performance.</w:t>
      </w:r>
    </w:p>
    <w:p w14:paraId="1AA80247" w14:textId="77777777" w:rsidR="00CB4C6F" w:rsidRPr="008C60F3" w:rsidRDefault="00CB4C6F" w:rsidP="00CB4C6F">
      <w:pPr>
        <w:pStyle w:val="divdocumentulli"/>
        <w:numPr>
          <w:ilvl w:val="0"/>
          <w:numId w:val="8"/>
        </w:numPr>
        <w:spacing w:line="340" w:lineRule="atLeast"/>
        <w:rPr>
          <w:rStyle w:val="span"/>
          <w:rFonts w:ascii="Arial" w:eastAsia="Verdana" w:hAnsi="Arial" w:cs="Arial"/>
          <w:i/>
          <w:iCs/>
          <w:sz w:val="22"/>
          <w:szCs w:val="22"/>
        </w:rPr>
      </w:pPr>
      <w:r w:rsidRPr="008C60F3">
        <w:rPr>
          <w:rStyle w:val="span"/>
          <w:rFonts w:ascii="Arial" w:eastAsia="Verdana" w:hAnsi="Arial" w:cs="Arial"/>
          <w:i/>
          <w:iCs/>
          <w:sz w:val="22"/>
          <w:szCs w:val="22"/>
        </w:rPr>
        <w:t xml:space="preserve">Worked extensively in the Software Coding, Debugging and Testing. </w:t>
      </w:r>
    </w:p>
    <w:p w14:paraId="4452656F" w14:textId="77777777" w:rsidR="00CB4C6F" w:rsidRPr="008C60F3" w:rsidRDefault="00CB4C6F" w:rsidP="00CB4C6F">
      <w:pPr>
        <w:pStyle w:val="divdocumentulli"/>
        <w:spacing w:line="340" w:lineRule="atLeast"/>
        <w:rPr>
          <w:rStyle w:val="span"/>
          <w:rFonts w:ascii="Arial" w:eastAsia="Verdana" w:hAnsi="Arial" w:cs="Arial"/>
          <w:i/>
          <w:iCs/>
          <w:sz w:val="22"/>
          <w:szCs w:val="22"/>
        </w:rPr>
      </w:pPr>
      <w:r w:rsidRPr="008C60F3">
        <w:rPr>
          <w:rStyle w:val="span"/>
          <w:rFonts w:ascii="Arial" w:eastAsia="Verdana" w:hAnsi="Arial" w:cs="Arial"/>
          <w:b/>
          <w:bCs/>
          <w:i/>
          <w:iCs/>
          <w:sz w:val="22"/>
          <w:szCs w:val="22"/>
        </w:rPr>
        <w:t>Software Engineer</w:t>
      </w:r>
      <w:r w:rsidRPr="008C60F3">
        <w:rPr>
          <w:rStyle w:val="span"/>
          <w:rFonts w:ascii="Arial" w:eastAsia="Verdana" w:hAnsi="Arial" w:cs="Arial"/>
          <w:i/>
          <w:iCs/>
          <w:sz w:val="22"/>
          <w:szCs w:val="22"/>
        </w:rPr>
        <w:t xml:space="preserve"> | </w:t>
      </w:r>
      <w:proofErr w:type="spellStart"/>
      <w:r w:rsidRPr="008C60F3">
        <w:rPr>
          <w:rStyle w:val="span"/>
          <w:rFonts w:ascii="Arial" w:eastAsia="Verdana" w:hAnsi="Arial" w:cs="Arial"/>
          <w:i/>
          <w:iCs/>
          <w:sz w:val="22"/>
          <w:szCs w:val="22"/>
        </w:rPr>
        <w:t>Caritor</w:t>
      </w:r>
      <w:proofErr w:type="spellEnd"/>
      <w:r w:rsidRPr="008C60F3">
        <w:rPr>
          <w:rStyle w:val="span"/>
          <w:rFonts w:ascii="Arial" w:eastAsia="Verdana" w:hAnsi="Arial" w:cs="Arial"/>
          <w:i/>
          <w:iCs/>
          <w:sz w:val="22"/>
          <w:szCs w:val="22"/>
        </w:rPr>
        <w:t xml:space="preserve"> India </w:t>
      </w:r>
      <w:proofErr w:type="spellStart"/>
      <w:r w:rsidRPr="008C60F3">
        <w:rPr>
          <w:rStyle w:val="span"/>
          <w:rFonts w:ascii="Arial" w:eastAsia="Verdana" w:hAnsi="Arial" w:cs="Arial"/>
          <w:i/>
          <w:iCs/>
          <w:sz w:val="22"/>
          <w:szCs w:val="22"/>
        </w:rPr>
        <w:t>Pvt.Ltd</w:t>
      </w:r>
      <w:proofErr w:type="spellEnd"/>
      <w:r w:rsidRPr="008C60F3">
        <w:rPr>
          <w:rStyle w:val="span"/>
          <w:rFonts w:ascii="Arial" w:eastAsia="Verdana" w:hAnsi="Arial" w:cs="Arial"/>
          <w:i/>
          <w:iCs/>
          <w:sz w:val="22"/>
          <w:szCs w:val="22"/>
        </w:rPr>
        <w:t>., Bangalore India 2008.</w:t>
      </w:r>
    </w:p>
    <w:p w14:paraId="280A25BF" w14:textId="62526D81" w:rsidR="00CB4C6F" w:rsidRPr="008C60F3" w:rsidRDefault="00CB4C6F" w:rsidP="00CB4C6F">
      <w:pPr>
        <w:pStyle w:val="NormalWeb"/>
        <w:spacing w:before="0" w:beforeAutospacing="0" w:after="0" w:afterAutospacing="0"/>
        <w:rPr>
          <w:rFonts w:ascii="Arial" w:hAnsi="Arial" w:cs="Arial"/>
          <w:i/>
          <w:iCs/>
          <w:sz w:val="22"/>
          <w:szCs w:val="22"/>
        </w:rPr>
      </w:pPr>
      <w:r w:rsidRPr="008C60F3">
        <w:rPr>
          <w:rStyle w:val="span"/>
          <w:rFonts w:ascii="Arial" w:eastAsia="Verdana" w:hAnsi="Arial" w:cs="Arial"/>
          <w:i/>
          <w:iCs/>
          <w:sz w:val="22"/>
          <w:szCs w:val="22"/>
        </w:rPr>
        <w:t xml:space="preserve"> </w:t>
      </w:r>
      <w:r w:rsidRPr="008C60F3">
        <w:rPr>
          <w:rFonts w:ascii="Arial" w:hAnsi="Arial" w:cs="Arial"/>
          <w:i/>
          <w:iCs/>
          <w:color w:val="343B40"/>
          <w:sz w:val="22"/>
          <w:szCs w:val="22"/>
        </w:rPr>
        <w:t> </w:t>
      </w:r>
      <w:r w:rsidRPr="008C60F3">
        <w:rPr>
          <w:rFonts w:ascii="Arial" w:hAnsi="Arial" w:cs="Arial"/>
          <w:b/>
          <w:bCs/>
          <w:i/>
          <w:iCs/>
          <w:color w:val="343B40"/>
          <w:sz w:val="22"/>
          <w:szCs w:val="22"/>
        </w:rPr>
        <w:t>Project</w:t>
      </w:r>
      <w:r w:rsidRPr="008C60F3">
        <w:rPr>
          <w:rFonts w:ascii="Arial" w:hAnsi="Arial" w:cs="Arial"/>
          <w:i/>
          <w:iCs/>
          <w:color w:val="343B40"/>
          <w:sz w:val="22"/>
          <w:szCs w:val="22"/>
        </w:rPr>
        <w:t xml:space="preserve">: Computerized Criminal History, Records </w:t>
      </w:r>
      <w:r w:rsidR="008F13AA" w:rsidRPr="008C60F3">
        <w:rPr>
          <w:rFonts w:ascii="Arial" w:hAnsi="Arial" w:cs="Arial"/>
          <w:i/>
          <w:iCs/>
          <w:color w:val="343B40"/>
          <w:sz w:val="22"/>
          <w:szCs w:val="22"/>
        </w:rPr>
        <w:t>and</w:t>
      </w:r>
      <w:r w:rsidRPr="008C60F3">
        <w:rPr>
          <w:rFonts w:ascii="Arial" w:hAnsi="Arial" w:cs="Arial"/>
          <w:i/>
          <w:iCs/>
          <w:color w:val="343B40"/>
          <w:sz w:val="22"/>
          <w:szCs w:val="22"/>
        </w:rPr>
        <w:t xml:space="preserve"> Identification for State of Pennsylvania</w:t>
      </w:r>
    </w:p>
    <w:p w14:paraId="2856E2BC" w14:textId="77777777" w:rsidR="00CB4C6F" w:rsidRPr="008C60F3" w:rsidRDefault="00CB4C6F" w:rsidP="00CB4C6F">
      <w:pPr>
        <w:pStyle w:val="NormalWeb"/>
        <w:spacing w:before="0" w:beforeAutospacing="0" w:after="0" w:afterAutospacing="0"/>
        <w:rPr>
          <w:rFonts w:ascii="Arial" w:hAnsi="Arial" w:cs="Arial"/>
          <w:i/>
          <w:iCs/>
          <w:sz w:val="22"/>
          <w:szCs w:val="22"/>
        </w:rPr>
      </w:pPr>
    </w:p>
    <w:p w14:paraId="284511AD" w14:textId="77777777" w:rsidR="00CB4C6F" w:rsidRPr="008C60F3" w:rsidRDefault="00CB4C6F" w:rsidP="00CB4C6F">
      <w:pPr>
        <w:pStyle w:val="NormalWeb"/>
        <w:numPr>
          <w:ilvl w:val="0"/>
          <w:numId w:val="6"/>
        </w:numPr>
        <w:spacing w:before="0" w:beforeAutospacing="0" w:after="0" w:afterAutospacing="0"/>
        <w:textAlignment w:val="baseline"/>
        <w:rPr>
          <w:rFonts w:ascii="Arial" w:hAnsi="Arial" w:cs="Arial"/>
          <w:i/>
          <w:iCs/>
          <w:color w:val="343B40"/>
          <w:sz w:val="22"/>
          <w:szCs w:val="22"/>
        </w:rPr>
      </w:pPr>
      <w:r w:rsidRPr="008C60F3">
        <w:rPr>
          <w:rFonts w:ascii="Arial" w:hAnsi="Arial" w:cs="Arial"/>
          <w:i/>
          <w:iCs/>
          <w:color w:val="343B40"/>
          <w:sz w:val="22"/>
          <w:szCs w:val="22"/>
        </w:rPr>
        <w:t>Responsible for design and development of a secure solution to store law enforcement records. It is utilized by the Pennsylvania Justice network and other state &amp; national agencies. </w:t>
      </w:r>
    </w:p>
    <w:p w14:paraId="02DBCA76" w14:textId="77777777" w:rsidR="00CB4C6F" w:rsidRPr="008C60F3" w:rsidRDefault="00CB4C6F" w:rsidP="00CB4C6F">
      <w:pPr>
        <w:pStyle w:val="divdocumentulli"/>
        <w:spacing w:line="340" w:lineRule="atLeast"/>
        <w:rPr>
          <w:rStyle w:val="span"/>
          <w:rFonts w:ascii="Arial" w:eastAsia="Verdana" w:hAnsi="Arial" w:cs="Arial"/>
          <w:i/>
          <w:iCs/>
          <w:sz w:val="22"/>
          <w:szCs w:val="22"/>
        </w:rPr>
      </w:pPr>
      <w:r w:rsidRPr="008C60F3">
        <w:rPr>
          <w:rStyle w:val="span"/>
          <w:rFonts w:ascii="Arial" w:eastAsia="Verdana" w:hAnsi="Arial" w:cs="Arial"/>
          <w:b/>
          <w:bCs/>
          <w:i/>
          <w:iCs/>
          <w:sz w:val="22"/>
          <w:szCs w:val="22"/>
        </w:rPr>
        <w:t>Assistant Technical Engineer</w:t>
      </w:r>
      <w:r w:rsidRPr="008C60F3">
        <w:rPr>
          <w:rStyle w:val="span"/>
          <w:rFonts w:ascii="Arial" w:eastAsia="Verdana" w:hAnsi="Arial" w:cs="Arial"/>
          <w:i/>
          <w:iCs/>
          <w:sz w:val="22"/>
          <w:szCs w:val="22"/>
        </w:rPr>
        <w:t xml:space="preserve"> | COMM labs India Pvt Ltd., Hyderabad 2006</w:t>
      </w:r>
    </w:p>
    <w:p w14:paraId="68498A47" w14:textId="44F2BD26" w:rsidR="0013381F" w:rsidRPr="0013381F" w:rsidRDefault="00CB4C6F" w:rsidP="00CB4C6F">
      <w:pPr>
        <w:spacing w:after="240" w:line="240" w:lineRule="auto"/>
        <w:rPr>
          <w:rFonts w:ascii="Arial" w:eastAsia="Times New Roman" w:hAnsi="Arial" w:cs="Arial"/>
          <w:i/>
          <w:iCs/>
        </w:rPr>
      </w:pPr>
      <w:r w:rsidRPr="008C60F3">
        <w:rPr>
          <w:rStyle w:val="span"/>
          <w:rFonts w:ascii="Arial" w:eastAsia="Verdana" w:hAnsi="Arial" w:cs="Arial"/>
          <w:i/>
          <w:iCs/>
          <w:sz w:val="22"/>
          <w:szCs w:val="22"/>
        </w:rPr>
        <w:t>Trained in PHP and worked as an assistant technical engineer and assisted in creating e-learning projects.</w:t>
      </w:r>
    </w:p>
    <w:p w14:paraId="684AB5F5" w14:textId="77777777" w:rsidR="0013381F" w:rsidRPr="0013381F" w:rsidRDefault="0013381F" w:rsidP="0013381F">
      <w:pPr>
        <w:spacing w:after="80" w:line="240" w:lineRule="auto"/>
        <w:jc w:val="center"/>
        <w:outlineLvl w:val="2"/>
        <w:rPr>
          <w:rFonts w:ascii="Arial" w:eastAsia="Times New Roman" w:hAnsi="Arial" w:cs="Arial"/>
          <w:b/>
          <w:bCs/>
          <w:sz w:val="27"/>
          <w:szCs w:val="27"/>
        </w:rPr>
      </w:pPr>
      <w:r w:rsidRPr="0013381F">
        <w:rPr>
          <w:rFonts w:ascii="Arial" w:eastAsia="Times New Roman" w:hAnsi="Arial" w:cs="Arial"/>
          <w:b/>
          <w:bCs/>
          <w:color w:val="000000"/>
          <w:sz w:val="27"/>
          <w:szCs w:val="27"/>
        </w:rPr>
        <w:t>Education</w:t>
      </w:r>
    </w:p>
    <w:p w14:paraId="4EF31D57" w14:textId="77777777" w:rsidR="00C00590" w:rsidRPr="00C00590" w:rsidRDefault="00C00590" w:rsidP="00C00590">
      <w:pPr>
        <w:spacing w:after="0" w:line="240" w:lineRule="auto"/>
        <w:rPr>
          <w:rFonts w:ascii="Arial" w:eastAsia="Times New Roman" w:hAnsi="Arial" w:cs="Arial"/>
          <w:i/>
          <w:iCs/>
          <w:color w:val="000000"/>
        </w:rPr>
      </w:pPr>
      <w:r w:rsidRPr="00C00590">
        <w:rPr>
          <w:rFonts w:ascii="Arial" w:eastAsia="Times New Roman" w:hAnsi="Arial" w:cs="Arial"/>
          <w:i/>
          <w:iCs/>
          <w:color w:val="000000"/>
        </w:rPr>
        <w:t xml:space="preserve">University of California - San Diego - La Jolla, CA </w:t>
      </w:r>
      <w:r w:rsidRPr="00C00590">
        <w:rPr>
          <w:rFonts w:ascii="Arial" w:eastAsia="Times New Roman" w:hAnsi="Arial" w:cs="Arial"/>
          <w:i/>
          <w:iCs/>
          <w:color w:val="000000"/>
        </w:rPr>
        <w:tab/>
        <w:t xml:space="preserve"> 01/2023 </w:t>
      </w:r>
    </w:p>
    <w:p w14:paraId="5FB96C25" w14:textId="040465EC" w:rsidR="00C00590" w:rsidRPr="00C00590" w:rsidRDefault="00C00590" w:rsidP="00C00590">
      <w:pPr>
        <w:spacing w:after="0" w:line="240" w:lineRule="auto"/>
        <w:rPr>
          <w:rFonts w:ascii="Arial" w:eastAsia="Times New Roman" w:hAnsi="Arial" w:cs="Arial"/>
          <w:i/>
          <w:iCs/>
          <w:color w:val="000000"/>
        </w:rPr>
      </w:pPr>
      <w:r w:rsidRPr="00C00590">
        <w:rPr>
          <w:rFonts w:ascii="Arial" w:eastAsia="Times New Roman" w:hAnsi="Arial" w:cs="Arial"/>
          <w:b/>
          <w:bCs/>
          <w:i/>
          <w:iCs/>
          <w:color w:val="000000"/>
        </w:rPr>
        <w:t>UCSD Bootcamp</w:t>
      </w:r>
      <w:r w:rsidRPr="00C00590">
        <w:rPr>
          <w:rFonts w:ascii="Arial" w:eastAsia="Times New Roman" w:hAnsi="Arial" w:cs="Arial"/>
          <w:i/>
          <w:iCs/>
          <w:color w:val="000000"/>
        </w:rPr>
        <w:t xml:space="preserve">: Data Science </w:t>
      </w:r>
      <w:r w:rsidRPr="00C00590">
        <w:rPr>
          <w:rFonts w:ascii="Arial" w:eastAsia="Times New Roman" w:hAnsi="Arial" w:cs="Arial"/>
          <w:i/>
          <w:iCs/>
          <w:color w:val="000000"/>
        </w:rPr>
        <w:t>and</w:t>
      </w:r>
      <w:r w:rsidRPr="00C00590">
        <w:rPr>
          <w:rFonts w:ascii="Arial" w:eastAsia="Times New Roman" w:hAnsi="Arial" w:cs="Arial"/>
          <w:i/>
          <w:iCs/>
          <w:color w:val="000000"/>
        </w:rPr>
        <w:t xml:space="preserve"> </w:t>
      </w:r>
      <w:r w:rsidR="000C39CE" w:rsidRPr="00C00590">
        <w:rPr>
          <w:rFonts w:ascii="Arial" w:eastAsia="Times New Roman" w:hAnsi="Arial" w:cs="Arial"/>
          <w:i/>
          <w:iCs/>
          <w:color w:val="000000"/>
        </w:rPr>
        <w:t>Visualizations</w:t>
      </w:r>
      <w:r w:rsidRPr="00C00590">
        <w:rPr>
          <w:rFonts w:ascii="Arial" w:eastAsia="Times New Roman" w:hAnsi="Arial" w:cs="Arial"/>
          <w:i/>
          <w:iCs/>
          <w:color w:val="000000"/>
        </w:rPr>
        <w:t xml:space="preserve"> GPA- 3.8</w:t>
      </w:r>
    </w:p>
    <w:p w14:paraId="6776A39A" w14:textId="77777777" w:rsidR="00C00590" w:rsidRPr="00C00590" w:rsidRDefault="00C00590" w:rsidP="00C00590">
      <w:pPr>
        <w:spacing w:after="0" w:line="240" w:lineRule="auto"/>
        <w:rPr>
          <w:rFonts w:ascii="Arial" w:eastAsia="Times New Roman" w:hAnsi="Arial" w:cs="Arial"/>
          <w:i/>
          <w:iCs/>
          <w:color w:val="000000"/>
        </w:rPr>
      </w:pPr>
      <w:r w:rsidRPr="00C00590">
        <w:rPr>
          <w:rFonts w:ascii="Arial" w:eastAsia="Times New Roman" w:hAnsi="Arial" w:cs="Arial"/>
          <w:i/>
          <w:iCs/>
          <w:color w:val="000000"/>
        </w:rPr>
        <w:lastRenderedPageBreak/>
        <w:t>NBKR Institute of Engineering - Nellore, India   GPA – 3.0</w:t>
      </w:r>
      <w:r w:rsidRPr="00C00590">
        <w:rPr>
          <w:rFonts w:ascii="Arial" w:eastAsia="Times New Roman" w:hAnsi="Arial" w:cs="Arial"/>
          <w:i/>
          <w:iCs/>
          <w:color w:val="000000"/>
        </w:rPr>
        <w:tab/>
        <w:t xml:space="preserve"> 04/2007 </w:t>
      </w:r>
    </w:p>
    <w:p w14:paraId="721BC07C" w14:textId="1DFF2BB1" w:rsidR="0013381F" w:rsidRDefault="00C00590" w:rsidP="00C00590">
      <w:pPr>
        <w:spacing w:after="0" w:line="240" w:lineRule="auto"/>
        <w:rPr>
          <w:rFonts w:ascii="Arial" w:eastAsia="Times New Roman" w:hAnsi="Arial" w:cs="Arial"/>
          <w:i/>
          <w:iCs/>
          <w:color w:val="000000"/>
        </w:rPr>
      </w:pPr>
      <w:r w:rsidRPr="00C00590">
        <w:rPr>
          <w:rFonts w:ascii="Arial" w:eastAsia="Times New Roman" w:hAnsi="Arial" w:cs="Arial"/>
          <w:b/>
          <w:bCs/>
          <w:i/>
          <w:iCs/>
          <w:color w:val="000000"/>
        </w:rPr>
        <w:t>Bachelor of Science</w:t>
      </w:r>
      <w:r w:rsidRPr="00C00590">
        <w:rPr>
          <w:rFonts w:ascii="Arial" w:eastAsia="Times New Roman" w:hAnsi="Arial" w:cs="Arial"/>
          <w:i/>
          <w:iCs/>
          <w:color w:val="000000"/>
        </w:rPr>
        <w:t xml:space="preserve"> in Computer Science Engineering</w:t>
      </w:r>
    </w:p>
    <w:p w14:paraId="613BD63A" w14:textId="77777777" w:rsidR="00567768" w:rsidRPr="0013381F" w:rsidRDefault="00567768" w:rsidP="00C00590">
      <w:pPr>
        <w:spacing w:after="0" w:line="240" w:lineRule="auto"/>
        <w:rPr>
          <w:rFonts w:ascii="Arial" w:eastAsia="Times New Roman" w:hAnsi="Arial" w:cs="Arial"/>
          <w:sz w:val="24"/>
          <w:szCs w:val="24"/>
        </w:rPr>
      </w:pPr>
    </w:p>
    <w:p w14:paraId="3872D687" w14:textId="22F13E2C" w:rsidR="000E58B9" w:rsidRDefault="00567768" w:rsidP="000E58B9">
      <w:pPr>
        <w:spacing w:after="0" w:line="240" w:lineRule="auto"/>
        <w:rPr>
          <w:rFonts w:ascii="Arial" w:eastAsia="Times New Roman" w:hAnsi="Arial" w:cs="Arial"/>
          <w:color w:val="1D1C1D"/>
        </w:rPr>
      </w:pPr>
      <w:r w:rsidRPr="0013381F">
        <w:rPr>
          <w:rFonts w:ascii="Arial" w:eastAsia="Times New Roman" w:hAnsi="Arial" w:cs="Arial"/>
          <w:b/>
          <w:bCs/>
          <w:i/>
          <w:iCs/>
          <w:color w:val="1D1C1D"/>
        </w:rPr>
        <w:t>Boot Camp Certificate:</w:t>
      </w:r>
      <w:r w:rsidRPr="0013381F">
        <w:rPr>
          <w:rFonts w:ascii="Arial" w:eastAsia="Times New Roman" w:hAnsi="Arial" w:cs="Arial"/>
          <w:b/>
          <w:bCs/>
          <w:color w:val="1D1C1D"/>
        </w:rPr>
        <w:t xml:space="preserve"> </w:t>
      </w:r>
      <w:r w:rsidR="000E58B9" w:rsidRPr="000E58B9">
        <w:rPr>
          <w:rFonts w:ascii="Arial" w:eastAsia="Times New Roman" w:hAnsi="Arial" w:cs="Arial"/>
          <w:color w:val="1D1C1D"/>
        </w:rPr>
        <w:t xml:space="preserve">UCSD Extended Studies, </w:t>
      </w:r>
      <w:proofErr w:type="spellStart"/>
      <w:r w:rsidR="000E58B9" w:rsidRPr="000E58B9">
        <w:rPr>
          <w:rFonts w:ascii="Arial" w:eastAsia="Times New Roman" w:hAnsi="Arial" w:cs="Arial"/>
          <w:color w:val="1D1C1D"/>
        </w:rPr>
        <w:t>Sandiego</w:t>
      </w:r>
      <w:proofErr w:type="spellEnd"/>
      <w:r w:rsidR="000E58B9" w:rsidRPr="000E58B9">
        <w:rPr>
          <w:rFonts w:ascii="Arial" w:eastAsia="Times New Roman" w:hAnsi="Arial" w:cs="Arial"/>
          <w:color w:val="1D1C1D"/>
        </w:rPr>
        <w:t xml:space="preserve">, CA </w:t>
      </w:r>
      <w:r w:rsidR="000E58B9">
        <w:rPr>
          <w:rFonts w:ascii="Arial" w:eastAsia="Times New Roman" w:hAnsi="Arial" w:cs="Arial"/>
          <w:color w:val="1D1C1D"/>
        </w:rPr>
        <w:t>–</w:t>
      </w:r>
      <w:r w:rsidR="000E58B9" w:rsidRPr="000E58B9">
        <w:rPr>
          <w:rFonts w:ascii="Arial" w:eastAsia="Times New Roman" w:hAnsi="Arial" w:cs="Arial"/>
          <w:color w:val="1D1C1D"/>
        </w:rPr>
        <w:t xml:space="preserve"> 2023</w:t>
      </w:r>
    </w:p>
    <w:p w14:paraId="1E21431F" w14:textId="77777777" w:rsidR="000E58B9" w:rsidRDefault="000E58B9" w:rsidP="000E58B9">
      <w:pPr>
        <w:spacing w:after="0" w:line="240" w:lineRule="auto"/>
        <w:rPr>
          <w:rFonts w:ascii="Arial" w:eastAsia="Times New Roman" w:hAnsi="Arial" w:cs="Arial"/>
          <w:color w:val="1D1C1D"/>
        </w:rPr>
      </w:pPr>
    </w:p>
    <w:p w14:paraId="22A92DAF" w14:textId="1BEAEA0A" w:rsidR="00567768" w:rsidRPr="0013381F" w:rsidRDefault="00567768" w:rsidP="000E58B9">
      <w:pPr>
        <w:spacing w:after="0" w:line="240" w:lineRule="auto"/>
        <w:rPr>
          <w:rFonts w:ascii="Arial" w:eastAsia="Times New Roman" w:hAnsi="Arial" w:cs="Arial"/>
          <w:sz w:val="24"/>
          <w:szCs w:val="24"/>
        </w:rPr>
      </w:pPr>
      <w:r w:rsidRPr="0013381F">
        <w:rPr>
          <w:rFonts w:ascii="Arial" w:eastAsia="Times New Roman" w:hAnsi="Arial" w:cs="Arial"/>
          <w:color w:val="000000"/>
        </w:rPr>
        <w:t xml:space="preserve">A 24-week intensive program focused on gaining technical programming skills in Excel, VBA, Python, R, JavaScript, SQL Databases, Tableau, Big Data, and Machine Learning. </w:t>
      </w:r>
    </w:p>
    <w:p w14:paraId="4B6B43DE" w14:textId="77777777" w:rsidR="00143CCA" w:rsidRPr="00CB4C6F" w:rsidRDefault="00000000">
      <w:pPr>
        <w:rPr>
          <w:rFonts w:ascii="Arial" w:hAnsi="Arial" w:cs="Arial"/>
        </w:rPr>
      </w:pPr>
    </w:p>
    <w:sectPr w:rsidR="00143CCA" w:rsidRPr="00CB4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231C2AAA">
      <w:start w:val="1"/>
      <w:numFmt w:val="bullet"/>
      <w:lvlText w:val=""/>
      <w:lvlJc w:val="left"/>
      <w:pPr>
        <w:ind w:left="720" w:hanging="360"/>
      </w:pPr>
      <w:rPr>
        <w:rFonts w:ascii="Symbol" w:hAnsi="Symbol"/>
      </w:rPr>
    </w:lvl>
    <w:lvl w:ilvl="1" w:tplc="2292ABE4">
      <w:start w:val="1"/>
      <w:numFmt w:val="bullet"/>
      <w:lvlText w:val="o"/>
      <w:lvlJc w:val="left"/>
      <w:pPr>
        <w:tabs>
          <w:tab w:val="num" w:pos="1440"/>
        </w:tabs>
        <w:ind w:left="1440" w:hanging="360"/>
      </w:pPr>
      <w:rPr>
        <w:rFonts w:ascii="Courier New" w:hAnsi="Courier New"/>
      </w:rPr>
    </w:lvl>
    <w:lvl w:ilvl="2" w:tplc="D330952E">
      <w:start w:val="1"/>
      <w:numFmt w:val="bullet"/>
      <w:lvlText w:val=""/>
      <w:lvlJc w:val="left"/>
      <w:pPr>
        <w:tabs>
          <w:tab w:val="num" w:pos="2160"/>
        </w:tabs>
        <w:ind w:left="2160" w:hanging="360"/>
      </w:pPr>
      <w:rPr>
        <w:rFonts w:ascii="Wingdings" w:hAnsi="Wingdings"/>
      </w:rPr>
    </w:lvl>
    <w:lvl w:ilvl="3" w:tplc="776A8AC0">
      <w:start w:val="1"/>
      <w:numFmt w:val="bullet"/>
      <w:lvlText w:val=""/>
      <w:lvlJc w:val="left"/>
      <w:pPr>
        <w:tabs>
          <w:tab w:val="num" w:pos="2880"/>
        </w:tabs>
        <w:ind w:left="2880" w:hanging="360"/>
      </w:pPr>
      <w:rPr>
        <w:rFonts w:ascii="Symbol" w:hAnsi="Symbol"/>
      </w:rPr>
    </w:lvl>
    <w:lvl w:ilvl="4" w:tplc="4E1E2DB0">
      <w:start w:val="1"/>
      <w:numFmt w:val="bullet"/>
      <w:lvlText w:val="o"/>
      <w:lvlJc w:val="left"/>
      <w:pPr>
        <w:tabs>
          <w:tab w:val="num" w:pos="3600"/>
        </w:tabs>
        <w:ind w:left="3600" w:hanging="360"/>
      </w:pPr>
      <w:rPr>
        <w:rFonts w:ascii="Courier New" w:hAnsi="Courier New"/>
      </w:rPr>
    </w:lvl>
    <w:lvl w:ilvl="5" w:tplc="02DE5AEC">
      <w:start w:val="1"/>
      <w:numFmt w:val="bullet"/>
      <w:lvlText w:val=""/>
      <w:lvlJc w:val="left"/>
      <w:pPr>
        <w:tabs>
          <w:tab w:val="num" w:pos="4320"/>
        </w:tabs>
        <w:ind w:left="4320" w:hanging="360"/>
      </w:pPr>
      <w:rPr>
        <w:rFonts w:ascii="Wingdings" w:hAnsi="Wingdings"/>
      </w:rPr>
    </w:lvl>
    <w:lvl w:ilvl="6" w:tplc="7042129A">
      <w:start w:val="1"/>
      <w:numFmt w:val="bullet"/>
      <w:lvlText w:val=""/>
      <w:lvlJc w:val="left"/>
      <w:pPr>
        <w:tabs>
          <w:tab w:val="num" w:pos="5040"/>
        </w:tabs>
        <w:ind w:left="5040" w:hanging="360"/>
      </w:pPr>
      <w:rPr>
        <w:rFonts w:ascii="Symbol" w:hAnsi="Symbol"/>
      </w:rPr>
    </w:lvl>
    <w:lvl w:ilvl="7" w:tplc="2082A12E">
      <w:start w:val="1"/>
      <w:numFmt w:val="bullet"/>
      <w:lvlText w:val="o"/>
      <w:lvlJc w:val="left"/>
      <w:pPr>
        <w:tabs>
          <w:tab w:val="num" w:pos="5760"/>
        </w:tabs>
        <w:ind w:left="5760" w:hanging="360"/>
      </w:pPr>
      <w:rPr>
        <w:rFonts w:ascii="Courier New" w:hAnsi="Courier New"/>
      </w:rPr>
    </w:lvl>
    <w:lvl w:ilvl="8" w:tplc="DAF6A1D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17A8960">
      <w:start w:val="1"/>
      <w:numFmt w:val="bullet"/>
      <w:lvlText w:val=""/>
      <w:lvlJc w:val="left"/>
      <w:pPr>
        <w:ind w:left="720" w:hanging="360"/>
      </w:pPr>
      <w:rPr>
        <w:rFonts w:ascii="Symbol" w:hAnsi="Symbol"/>
      </w:rPr>
    </w:lvl>
    <w:lvl w:ilvl="1" w:tplc="C18CCFDE">
      <w:start w:val="1"/>
      <w:numFmt w:val="bullet"/>
      <w:lvlText w:val="o"/>
      <w:lvlJc w:val="left"/>
      <w:pPr>
        <w:tabs>
          <w:tab w:val="num" w:pos="1440"/>
        </w:tabs>
        <w:ind w:left="1440" w:hanging="360"/>
      </w:pPr>
      <w:rPr>
        <w:rFonts w:ascii="Courier New" w:hAnsi="Courier New"/>
      </w:rPr>
    </w:lvl>
    <w:lvl w:ilvl="2" w:tplc="2AD0BC8C">
      <w:start w:val="1"/>
      <w:numFmt w:val="bullet"/>
      <w:lvlText w:val=""/>
      <w:lvlJc w:val="left"/>
      <w:pPr>
        <w:tabs>
          <w:tab w:val="num" w:pos="2160"/>
        </w:tabs>
        <w:ind w:left="2160" w:hanging="360"/>
      </w:pPr>
      <w:rPr>
        <w:rFonts w:ascii="Wingdings" w:hAnsi="Wingdings"/>
      </w:rPr>
    </w:lvl>
    <w:lvl w:ilvl="3" w:tplc="BBDEB894">
      <w:start w:val="1"/>
      <w:numFmt w:val="bullet"/>
      <w:lvlText w:val=""/>
      <w:lvlJc w:val="left"/>
      <w:pPr>
        <w:tabs>
          <w:tab w:val="num" w:pos="2880"/>
        </w:tabs>
        <w:ind w:left="2880" w:hanging="360"/>
      </w:pPr>
      <w:rPr>
        <w:rFonts w:ascii="Symbol" w:hAnsi="Symbol"/>
      </w:rPr>
    </w:lvl>
    <w:lvl w:ilvl="4" w:tplc="A55E7C4A">
      <w:start w:val="1"/>
      <w:numFmt w:val="bullet"/>
      <w:lvlText w:val="o"/>
      <w:lvlJc w:val="left"/>
      <w:pPr>
        <w:tabs>
          <w:tab w:val="num" w:pos="3600"/>
        </w:tabs>
        <w:ind w:left="3600" w:hanging="360"/>
      </w:pPr>
      <w:rPr>
        <w:rFonts w:ascii="Courier New" w:hAnsi="Courier New"/>
      </w:rPr>
    </w:lvl>
    <w:lvl w:ilvl="5" w:tplc="C0DAE21E">
      <w:start w:val="1"/>
      <w:numFmt w:val="bullet"/>
      <w:lvlText w:val=""/>
      <w:lvlJc w:val="left"/>
      <w:pPr>
        <w:tabs>
          <w:tab w:val="num" w:pos="4320"/>
        </w:tabs>
        <w:ind w:left="4320" w:hanging="360"/>
      </w:pPr>
      <w:rPr>
        <w:rFonts w:ascii="Wingdings" w:hAnsi="Wingdings"/>
      </w:rPr>
    </w:lvl>
    <w:lvl w:ilvl="6" w:tplc="58D8F096">
      <w:start w:val="1"/>
      <w:numFmt w:val="bullet"/>
      <w:lvlText w:val=""/>
      <w:lvlJc w:val="left"/>
      <w:pPr>
        <w:tabs>
          <w:tab w:val="num" w:pos="5040"/>
        </w:tabs>
        <w:ind w:left="5040" w:hanging="360"/>
      </w:pPr>
      <w:rPr>
        <w:rFonts w:ascii="Symbol" w:hAnsi="Symbol"/>
      </w:rPr>
    </w:lvl>
    <w:lvl w:ilvl="7" w:tplc="4C22374A">
      <w:start w:val="1"/>
      <w:numFmt w:val="bullet"/>
      <w:lvlText w:val="o"/>
      <w:lvlJc w:val="left"/>
      <w:pPr>
        <w:tabs>
          <w:tab w:val="num" w:pos="5760"/>
        </w:tabs>
        <w:ind w:left="5760" w:hanging="360"/>
      </w:pPr>
      <w:rPr>
        <w:rFonts w:ascii="Courier New" w:hAnsi="Courier New"/>
      </w:rPr>
    </w:lvl>
    <w:lvl w:ilvl="8" w:tplc="A2D8B3F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6"/>
    <w:multiLevelType w:val="hybridMultilevel"/>
    <w:tmpl w:val="00000006"/>
    <w:lvl w:ilvl="0" w:tplc="7228C896">
      <w:start w:val="1"/>
      <w:numFmt w:val="bullet"/>
      <w:lvlText w:val=""/>
      <w:lvlJc w:val="left"/>
      <w:pPr>
        <w:ind w:left="720" w:hanging="360"/>
      </w:pPr>
      <w:rPr>
        <w:rFonts w:ascii="Symbol" w:hAnsi="Symbol"/>
      </w:rPr>
    </w:lvl>
    <w:lvl w:ilvl="1" w:tplc="97A4EF72">
      <w:start w:val="1"/>
      <w:numFmt w:val="bullet"/>
      <w:lvlText w:val="o"/>
      <w:lvlJc w:val="left"/>
      <w:pPr>
        <w:tabs>
          <w:tab w:val="num" w:pos="1440"/>
        </w:tabs>
        <w:ind w:left="1440" w:hanging="360"/>
      </w:pPr>
      <w:rPr>
        <w:rFonts w:ascii="Courier New" w:hAnsi="Courier New"/>
      </w:rPr>
    </w:lvl>
    <w:lvl w:ilvl="2" w:tplc="9CFE481A">
      <w:start w:val="1"/>
      <w:numFmt w:val="bullet"/>
      <w:lvlText w:val=""/>
      <w:lvlJc w:val="left"/>
      <w:pPr>
        <w:tabs>
          <w:tab w:val="num" w:pos="2160"/>
        </w:tabs>
        <w:ind w:left="2160" w:hanging="360"/>
      </w:pPr>
      <w:rPr>
        <w:rFonts w:ascii="Wingdings" w:hAnsi="Wingdings"/>
      </w:rPr>
    </w:lvl>
    <w:lvl w:ilvl="3" w:tplc="80A6C7A2">
      <w:start w:val="1"/>
      <w:numFmt w:val="bullet"/>
      <w:lvlText w:val=""/>
      <w:lvlJc w:val="left"/>
      <w:pPr>
        <w:tabs>
          <w:tab w:val="num" w:pos="2880"/>
        </w:tabs>
        <w:ind w:left="2880" w:hanging="360"/>
      </w:pPr>
      <w:rPr>
        <w:rFonts w:ascii="Symbol" w:hAnsi="Symbol"/>
      </w:rPr>
    </w:lvl>
    <w:lvl w:ilvl="4" w:tplc="0AC8D96C">
      <w:start w:val="1"/>
      <w:numFmt w:val="bullet"/>
      <w:lvlText w:val="o"/>
      <w:lvlJc w:val="left"/>
      <w:pPr>
        <w:tabs>
          <w:tab w:val="num" w:pos="3600"/>
        </w:tabs>
        <w:ind w:left="3600" w:hanging="360"/>
      </w:pPr>
      <w:rPr>
        <w:rFonts w:ascii="Courier New" w:hAnsi="Courier New"/>
      </w:rPr>
    </w:lvl>
    <w:lvl w:ilvl="5" w:tplc="A41EB0E6">
      <w:start w:val="1"/>
      <w:numFmt w:val="bullet"/>
      <w:lvlText w:val=""/>
      <w:lvlJc w:val="left"/>
      <w:pPr>
        <w:tabs>
          <w:tab w:val="num" w:pos="4320"/>
        </w:tabs>
        <w:ind w:left="4320" w:hanging="360"/>
      </w:pPr>
      <w:rPr>
        <w:rFonts w:ascii="Wingdings" w:hAnsi="Wingdings"/>
      </w:rPr>
    </w:lvl>
    <w:lvl w:ilvl="6" w:tplc="F7B6B010">
      <w:start w:val="1"/>
      <w:numFmt w:val="bullet"/>
      <w:lvlText w:val=""/>
      <w:lvlJc w:val="left"/>
      <w:pPr>
        <w:tabs>
          <w:tab w:val="num" w:pos="5040"/>
        </w:tabs>
        <w:ind w:left="5040" w:hanging="360"/>
      </w:pPr>
      <w:rPr>
        <w:rFonts w:ascii="Symbol" w:hAnsi="Symbol"/>
      </w:rPr>
    </w:lvl>
    <w:lvl w:ilvl="7" w:tplc="D66EBC1A">
      <w:start w:val="1"/>
      <w:numFmt w:val="bullet"/>
      <w:lvlText w:val="o"/>
      <w:lvlJc w:val="left"/>
      <w:pPr>
        <w:tabs>
          <w:tab w:val="num" w:pos="5760"/>
        </w:tabs>
        <w:ind w:left="5760" w:hanging="360"/>
      </w:pPr>
      <w:rPr>
        <w:rFonts w:ascii="Courier New" w:hAnsi="Courier New"/>
      </w:rPr>
    </w:lvl>
    <w:lvl w:ilvl="8" w:tplc="E2F8F4DA">
      <w:start w:val="1"/>
      <w:numFmt w:val="bullet"/>
      <w:lvlText w:val=""/>
      <w:lvlJc w:val="left"/>
      <w:pPr>
        <w:tabs>
          <w:tab w:val="num" w:pos="6480"/>
        </w:tabs>
        <w:ind w:left="6480" w:hanging="360"/>
      </w:pPr>
      <w:rPr>
        <w:rFonts w:ascii="Wingdings" w:hAnsi="Wingdings"/>
      </w:rPr>
    </w:lvl>
  </w:abstractNum>
  <w:abstractNum w:abstractNumId="3" w15:restartNumberingAfterBreak="0">
    <w:nsid w:val="17287E0E"/>
    <w:multiLevelType w:val="multilevel"/>
    <w:tmpl w:val="6AB8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B5840"/>
    <w:multiLevelType w:val="multilevel"/>
    <w:tmpl w:val="9498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85127"/>
    <w:multiLevelType w:val="multilevel"/>
    <w:tmpl w:val="0D4E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D5025"/>
    <w:multiLevelType w:val="hybridMultilevel"/>
    <w:tmpl w:val="8318C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4C4A91"/>
    <w:multiLevelType w:val="hybridMultilevel"/>
    <w:tmpl w:val="DE620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48943919">
    <w:abstractNumId w:val="4"/>
  </w:num>
  <w:num w:numId="2" w16cid:durableId="1592616460">
    <w:abstractNumId w:val="5"/>
  </w:num>
  <w:num w:numId="3" w16cid:durableId="874855837">
    <w:abstractNumId w:val="3"/>
  </w:num>
  <w:num w:numId="4" w16cid:durableId="587999837">
    <w:abstractNumId w:val="0"/>
  </w:num>
  <w:num w:numId="5" w16cid:durableId="369114359">
    <w:abstractNumId w:val="1"/>
  </w:num>
  <w:num w:numId="6" w16cid:durableId="578752008">
    <w:abstractNumId w:val="2"/>
  </w:num>
  <w:num w:numId="7" w16cid:durableId="1762556383">
    <w:abstractNumId w:val="6"/>
  </w:num>
  <w:num w:numId="8" w16cid:durableId="4425750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1F"/>
    <w:rsid w:val="000121DF"/>
    <w:rsid w:val="000C39CE"/>
    <w:rsid w:val="000D6D61"/>
    <w:rsid w:val="000E58B9"/>
    <w:rsid w:val="000F6BB9"/>
    <w:rsid w:val="0013381F"/>
    <w:rsid w:val="00316AC4"/>
    <w:rsid w:val="00567768"/>
    <w:rsid w:val="006B4D51"/>
    <w:rsid w:val="008C60F3"/>
    <w:rsid w:val="008F13AA"/>
    <w:rsid w:val="00904EC4"/>
    <w:rsid w:val="009222B0"/>
    <w:rsid w:val="009832A7"/>
    <w:rsid w:val="009E754B"/>
    <w:rsid w:val="00C00590"/>
    <w:rsid w:val="00C26C68"/>
    <w:rsid w:val="00CB4C6F"/>
    <w:rsid w:val="00DC25C1"/>
    <w:rsid w:val="00E074D7"/>
    <w:rsid w:val="00E4009D"/>
    <w:rsid w:val="00F241AC"/>
    <w:rsid w:val="00F61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8C96"/>
  <w15:chartTrackingRefBased/>
  <w15:docId w15:val="{04C40A59-7D07-4C0A-BB56-3B37422F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38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38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38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381F"/>
    <w:rPr>
      <w:rFonts w:ascii="Times New Roman" w:eastAsia="Times New Roman" w:hAnsi="Times New Roman" w:cs="Times New Roman"/>
      <w:b/>
      <w:bCs/>
      <w:sz w:val="24"/>
      <w:szCs w:val="24"/>
    </w:rPr>
  </w:style>
  <w:style w:type="paragraph" w:styleId="NormalWeb">
    <w:name w:val="Normal (Web)"/>
    <w:basedOn w:val="Normal"/>
    <w:uiPriority w:val="99"/>
    <w:unhideWhenUsed/>
    <w:rsid w:val="00133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381F"/>
  </w:style>
  <w:style w:type="character" w:styleId="Hyperlink">
    <w:name w:val="Hyperlink"/>
    <w:basedOn w:val="DefaultParagraphFont"/>
    <w:uiPriority w:val="99"/>
    <w:unhideWhenUsed/>
    <w:rsid w:val="00DC25C1"/>
    <w:rPr>
      <w:color w:val="0563C1" w:themeColor="hyperlink"/>
      <w:u w:val="single"/>
    </w:rPr>
  </w:style>
  <w:style w:type="character" w:styleId="UnresolvedMention">
    <w:name w:val="Unresolved Mention"/>
    <w:basedOn w:val="DefaultParagraphFont"/>
    <w:uiPriority w:val="99"/>
    <w:semiHidden/>
    <w:unhideWhenUsed/>
    <w:rsid w:val="00DC25C1"/>
    <w:rPr>
      <w:color w:val="605E5C"/>
      <w:shd w:val="clear" w:color="auto" w:fill="E1DFDD"/>
    </w:rPr>
  </w:style>
  <w:style w:type="character" w:customStyle="1" w:styleId="span">
    <w:name w:val="span"/>
    <w:basedOn w:val="DefaultParagraphFont"/>
    <w:rsid w:val="009832A7"/>
    <w:rPr>
      <w:sz w:val="24"/>
      <w:szCs w:val="24"/>
      <w:bdr w:val="none" w:sz="0" w:space="0" w:color="auto"/>
      <w:vertAlign w:val="baseline"/>
    </w:rPr>
  </w:style>
  <w:style w:type="character" w:customStyle="1" w:styleId="divdocumentsectionparagraphWrapper">
    <w:name w:val="div_document_section_paragraphWrapper"/>
    <w:basedOn w:val="DefaultParagraphFont"/>
    <w:rsid w:val="009832A7"/>
  </w:style>
  <w:style w:type="paragraph" w:customStyle="1" w:styleId="divdocumentsinglecolumn">
    <w:name w:val="div_document_singlecolumn"/>
    <w:basedOn w:val="Normal"/>
    <w:rsid w:val="009832A7"/>
    <w:pPr>
      <w:spacing w:after="0" w:line="240" w:lineRule="atLeast"/>
      <w:textAlignment w:val="baseline"/>
    </w:pPr>
    <w:rPr>
      <w:rFonts w:ascii="Times New Roman" w:eastAsia="Times New Roman" w:hAnsi="Times New Roman" w:cs="Times New Roman"/>
      <w:sz w:val="24"/>
      <w:szCs w:val="24"/>
    </w:rPr>
  </w:style>
  <w:style w:type="paragraph" w:customStyle="1" w:styleId="divdocumentulli">
    <w:name w:val="div_document_ul_li"/>
    <w:basedOn w:val="Normal"/>
    <w:rsid w:val="009832A7"/>
    <w:pPr>
      <w:pBdr>
        <w:left w:val="none" w:sz="0" w:space="10" w:color="auto"/>
      </w:pBdr>
      <w:spacing w:after="0" w:line="240" w:lineRule="atLeast"/>
      <w:textAlignment w:val="baseline"/>
    </w:pPr>
    <w:rPr>
      <w:rFonts w:ascii="Times New Roman" w:eastAsia="Times New Roman" w:hAnsi="Times New Roman" w:cs="Times New Roman"/>
      <w:sz w:val="24"/>
      <w:szCs w:val="24"/>
    </w:rPr>
  </w:style>
  <w:style w:type="character" w:customStyle="1" w:styleId="singlecolumnspanpaddedlinenth-child1">
    <w:name w:val="singlecolumn_span_paddedline_nth-child(1)"/>
    <w:basedOn w:val="DefaultParagraphFont"/>
    <w:rsid w:val="009832A7"/>
  </w:style>
  <w:style w:type="character" w:customStyle="1" w:styleId="companyname">
    <w:name w:val="companyname"/>
    <w:basedOn w:val="DefaultParagraphFont"/>
    <w:rsid w:val="009832A7"/>
    <w:rPr>
      <w:color w:val="343B40"/>
    </w:rPr>
  </w:style>
  <w:style w:type="character" w:customStyle="1" w:styleId="datesWrapper">
    <w:name w:val="datesWrapper"/>
    <w:basedOn w:val="DefaultParagraphFont"/>
    <w:rsid w:val="009832A7"/>
    <w:rPr>
      <w:i/>
      <w:iCs/>
    </w:rPr>
  </w:style>
  <w:style w:type="character" w:customStyle="1" w:styleId="jobtitle">
    <w:name w:val="jobtitle"/>
    <w:basedOn w:val="DefaultParagraphFont"/>
    <w:rsid w:val="009832A7"/>
    <w:rPr>
      <w:b/>
      <w:bCs/>
    </w:rPr>
  </w:style>
  <w:style w:type="paragraph" w:customStyle="1" w:styleId="p">
    <w:name w:val="p"/>
    <w:basedOn w:val="Normal"/>
    <w:rsid w:val="009832A7"/>
    <w:pPr>
      <w:spacing w:after="0" w:line="240" w:lineRule="atLeast"/>
      <w:textAlignment w:val="baseline"/>
    </w:pPr>
    <w:rPr>
      <w:rFonts w:ascii="Times New Roman" w:eastAsia="Times New Roman" w:hAnsi="Times New Roman" w:cs="Times New Roman"/>
      <w:sz w:val="24"/>
      <w:szCs w:val="24"/>
    </w:rPr>
  </w:style>
  <w:style w:type="character" w:customStyle="1" w:styleId="Strong1">
    <w:name w:val="Strong1"/>
    <w:basedOn w:val="DefaultParagraphFont"/>
    <w:rsid w:val="009832A7"/>
    <w:rPr>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80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opaRagha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oopavathy-tl/" TargetMode="External"/><Relationship Id="rId5" Type="http://schemas.openxmlformats.org/officeDocument/2006/relationships/hyperlink" Target="mailto:tl.roopavathy@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 raghav</dc:creator>
  <cp:keywords/>
  <dc:description/>
  <cp:lastModifiedBy>roopa raghav</cp:lastModifiedBy>
  <cp:revision>1</cp:revision>
  <dcterms:created xsi:type="dcterms:W3CDTF">2023-02-28T17:53:00Z</dcterms:created>
  <dcterms:modified xsi:type="dcterms:W3CDTF">2023-02-28T18:33:00Z</dcterms:modified>
</cp:coreProperties>
</file>